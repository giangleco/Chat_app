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2D1B9" w14:textId="77777777" w:rsidR="00F95CF9" w:rsidRPr="00012E3D" w:rsidRDefault="00D14A2C" w:rsidP="00D14A2C">
      <w:pPr>
        <w:jc w:val="center"/>
        <w:rPr>
          <w:rFonts w:ascii="Times New Roman" w:hAnsi="Times New Roman"/>
          <w:sz w:val="26"/>
          <w:szCs w:val="26"/>
        </w:rPr>
      </w:pPr>
      <w:r w:rsidRPr="00012E3D">
        <w:rPr>
          <w:rFonts w:ascii="Times New Roman" w:hAnsi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65A22B" wp14:editId="2B0B1F3E">
                <wp:simplePos x="0" y="0"/>
                <wp:positionH relativeFrom="column">
                  <wp:posOffset>-162938</wp:posOffset>
                </wp:positionH>
                <wp:positionV relativeFrom="paragraph">
                  <wp:posOffset>12160</wp:posOffset>
                </wp:positionV>
                <wp:extent cx="2419350" cy="1060314"/>
                <wp:effectExtent l="0" t="0" r="0" b="69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0603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1A8A69" w14:textId="77777777" w:rsidR="006B4CF5" w:rsidRDefault="00D14A2C" w:rsidP="00D14A2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D14A2C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  <w:lang w:val="fr-FR"/>
                              </w:rPr>
                              <w:t>TRUNG TÂM GIA SƯ GIA BẢO</w:t>
                            </w:r>
                          </w:p>
                          <w:p w14:paraId="593C9A03" w14:textId="77777777" w:rsidR="00D14A2C" w:rsidRPr="00012E3D" w:rsidRDefault="00D14A2C" w:rsidP="00D14A2C">
                            <w:pPr>
                              <w:jc w:val="center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012E3D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***********</w:t>
                            </w:r>
                          </w:p>
                          <w:p w14:paraId="04ED43F4" w14:textId="3AF01450" w:rsidR="00D14A2C" w:rsidRPr="00D14A2C" w:rsidRDefault="00D14A2C" w:rsidP="00D14A2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lang w:val="fr-FR"/>
                              </w:rPr>
                            </w:pPr>
                            <w:r w:rsidRPr="00D14A2C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Số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 xml:space="preserve"> HĐ</w:t>
                            </w:r>
                            <w:r w:rsidR="00BB118C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 xml:space="preserve">:  </w:t>
                            </w:r>
                            <w:r w:rsidR="00451ED3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="00A1027E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DA6F56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="00880B2A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="00451ED3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BB118C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14A2C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D2570B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/202</w:t>
                            </w:r>
                            <w:r w:rsidR="00264A3B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5</w:t>
                            </w:r>
                            <w:r w:rsidRPr="00D14A2C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5A2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2.85pt;margin-top:.95pt;width:190.5pt;height:8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" stroked="f">
                <v:textbox>
                  <w:txbxContent>
                    <w:p w14:paraId="141A8A69" w14:textId="77777777" w:rsidR="006B4CF5" w:rsidRDefault="00D14A2C" w:rsidP="00D14A2C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fr-FR"/>
                        </w:rPr>
                      </w:pPr>
                      <w:r w:rsidRPr="00D14A2C">
                        <w:rPr>
                          <w:rFonts w:ascii="Times New Roman" w:hAnsi="Times New Roman"/>
                          <w:b/>
                          <w:sz w:val="24"/>
                          <w:szCs w:val="24"/>
                          <w:lang w:val="fr-FR"/>
                        </w:rPr>
                        <w:t>TRUNG TÂM GIA SƯ GIA BẢO</w:t>
                      </w:r>
                    </w:p>
                    <w:p w14:paraId="593C9A03" w14:textId="77777777" w:rsidR="00D14A2C" w:rsidRPr="00012E3D" w:rsidRDefault="00D14A2C" w:rsidP="00D14A2C">
                      <w:pPr>
                        <w:jc w:val="center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012E3D">
                        <w:rPr>
                          <w:rFonts w:ascii="Times New Roman" w:hAnsi="Times New Roman"/>
                          <w:sz w:val="26"/>
                          <w:szCs w:val="26"/>
                        </w:rPr>
                        <w:t>***********</w:t>
                      </w:r>
                    </w:p>
                    <w:p w14:paraId="04ED43F4" w14:textId="3AF01450" w:rsidR="00D14A2C" w:rsidRPr="00D14A2C" w:rsidRDefault="00D14A2C" w:rsidP="00D14A2C">
                      <w:pPr>
                        <w:jc w:val="center"/>
                        <w:rPr>
                          <w:rFonts w:ascii="Times New Roman" w:hAnsi="Times New Roman"/>
                          <w:b/>
                          <w:lang w:val="fr-FR"/>
                        </w:rPr>
                      </w:pPr>
                      <w:r w:rsidRPr="00D14A2C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Số</w:t>
                      </w:r>
                      <w:r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 HĐ</w:t>
                      </w:r>
                      <w:r w:rsidR="00BB118C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:  </w:t>
                      </w:r>
                      <w:r w:rsidR="00451ED3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  </w:t>
                      </w:r>
                      <w:r w:rsidR="00A1027E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="00DA6F56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    </w:t>
                      </w:r>
                      <w:r w:rsidR="00880B2A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    </w:t>
                      </w:r>
                      <w:r w:rsidR="00451ED3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="00BB118C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D14A2C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="00D2570B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/202</w:t>
                      </w:r>
                      <w:r w:rsidR="00264A3B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5</w:t>
                      </w:r>
                      <w:r w:rsidRPr="00D14A2C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 xml:space="preserve">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012E3D">
        <w:rPr>
          <w:rFonts w:ascii="Times New Roman" w:hAnsi="Times New Roman"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BA5C45" wp14:editId="5C72BF99">
                <wp:simplePos x="0" y="0"/>
                <wp:positionH relativeFrom="column">
                  <wp:posOffset>2959586</wp:posOffset>
                </wp:positionH>
                <wp:positionV relativeFrom="paragraph">
                  <wp:posOffset>1905</wp:posOffset>
                </wp:positionV>
                <wp:extent cx="3151762" cy="76835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1762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90626A" w14:textId="77777777" w:rsidR="00D14A2C" w:rsidRPr="00D14A2C" w:rsidRDefault="00D14A2C" w:rsidP="00D14A2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D14A2C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Cộng hòa xã hội chủ nghĩa Việt Nam</w:t>
                            </w:r>
                          </w:p>
                          <w:p w14:paraId="2B1C63D6" w14:textId="77777777" w:rsidR="00D14A2C" w:rsidRPr="00D14A2C" w:rsidRDefault="00D14A2C" w:rsidP="00D14A2C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D14A2C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</w:rPr>
                              <w:t>Độc Lập- Tự Do- Hạnh Phúc</w:t>
                            </w:r>
                          </w:p>
                          <w:p w14:paraId="7B2ECEB9" w14:textId="77777777" w:rsidR="00D14A2C" w:rsidRPr="00D14A2C" w:rsidRDefault="00D14A2C" w:rsidP="00D14A2C">
                            <w:pPr>
                              <w:jc w:val="center"/>
                              <w:rPr>
                                <w:rFonts w:ascii="Times New Roman" w:hAnsi="Times New Roman"/>
                                <w:lang w:val="fr-FR"/>
                              </w:rPr>
                            </w:pPr>
                            <w:r w:rsidRPr="00012E3D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A5C45" id="Text Box 1" o:spid="_x0000_s1027" type="#_x0000_t202" style="position:absolute;left:0;text-align:left;margin-left:233.05pt;margin-top:.15pt;width:248.15pt;height:6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" stroked="f">
                <v:textbox>
                  <w:txbxContent>
                    <w:p w14:paraId="5190626A" w14:textId="77777777" w:rsidR="00D14A2C" w:rsidRPr="00D14A2C" w:rsidRDefault="00D14A2C" w:rsidP="00D14A2C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D14A2C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Cộng hòa xã hội chủ nghĩa Việt Nam</w:t>
                      </w:r>
                    </w:p>
                    <w:p w14:paraId="2B1C63D6" w14:textId="77777777" w:rsidR="00D14A2C" w:rsidRPr="00D14A2C" w:rsidRDefault="00D14A2C" w:rsidP="00D14A2C">
                      <w:pPr>
                        <w:jc w:val="center"/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</w:pPr>
                      <w:r w:rsidRPr="00D14A2C">
                        <w:rPr>
                          <w:rFonts w:ascii="Times New Roman" w:hAnsi="Times New Roman"/>
                          <w:b/>
                          <w:sz w:val="26"/>
                          <w:szCs w:val="26"/>
                        </w:rPr>
                        <w:t>Độc Lập- Tự Do- Hạnh Phúc</w:t>
                      </w:r>
                    </w:p>
                    <w:p w14:paraId="7B2ECEB9" w14:textId="77777777" w:rsidR="00D14A2C" w:rsidRPr="00D14A2C" w:rsidRDefault="00D14A2C" w:rsidP="00D14A2C">
                      <w:pPr>
                        <w:jc w:val="center"/>
                        <w:rPr>
                          <w:rFonts w:ascii="Times New Roman" w:hAnsi="Times New Roman"/>
                          <w:lang w:val="fr-FR"/>
                        </w:rPr>
                      </w:pPr>
                      <w:r w:rsidRPr="00012E3D">
                        <w:rPr>
                          <w:rFonts w:ascii="Times New Roman" w:hAnsi="Times New Roman"/>
                          <w:sz w:val="26"/>
                          <w:szCs w:val="26"/>
                        </w:rPr>
                        <w:t>***********</w:t>
                      </w:r>
                    </w:p>
                  </w:txbxContent>
                </v:textbox>
              </v:shape>
            </w:pict>
          </mc:Fallback>
        </mc:AlternateContent>
      </w:r>
      <w:r w:rsidR="004E4177">
        <w:rPr>
          <w:rFonts w:ascii="Times New Roman" w:hAnsi="Times New Roman"/>
          <w:sz w:val="26"/>
          <w:szCs w:val="26"/>
          <w:lang w:val="en-GB"/>
        </w:rPr>
        <w:t xml:space="preserve">  </w:t>
      </w:r>
      <w:r w:rsidR="001504B9">
        <w:rPr>
          <w:rFonts w:ascii="Times New Roman" w:hAnsi="Times New Roman"/>
          <w:sz w:val="26"/>
          <w:szCs w:val="26"/>
          <w:lang w:val="vi-VN"/>
        </w:rPr>
        <w:t>v</w:t>
      </w:r>
      <w:r w:rsidR="00FA22E2">
        <w:rPr>
          <w:rFonts w:ascii="Times New Roman" w:hAnsi="Times New Roman"/>
          <w:sz w:val="26"/>
          <w:szCs w:val="26"/>
        </w:rPr>
        <w:t>PP</w:t>
      </w:r>
      <w:r w:rsidR="009D3C12">
        <w:rPr>
          <w:rFonts w:ascii="Times New Roman" w:hAnsi="Times New Roman"/>
          <w:sz w:val="26"/>
          <w:szCs w:val="26"/>
        </w:rPr>
        <w:t>P</w:t>
      </w:r>
      <w:r w:rsidR="003C6817">
        <w:rPr>
          <w:rFonts w:ascii="Times New Roman" w:hAnsi="Times New Roman"/>
          <w:sz w:val="26"/>
          <w:szCs w:val="26"/>
          <w:lang w:val="vi-VN"/>
        </w:rPr>
        <w:t>P</w:t>
      </w:r>
      <w:r w:rsidR="003A6BD7">
        <w:rPr>
          <w:rFonts w:ascii="Times New Roman" w:hAnsi="Times New Roman"/>
          <w:sz w:val="26"/>
          <w:szCs w:val="26"/>
          <w:lang w:val="vi-VN"/>
        </w:rPr>
        <w:t>P</w:t>
      </w:r>
      <w:r w:rsidR="00500435" w:rsidRPr="00012E3D"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</w:rPr>
        <w:t xml:space="preserve">                                                 </w:t>
      </w:r>
    </w:p>
    <w:p w14:paraId="1264618E" w14:textId="77777777" w:rsidR="006B4CF5" w:rsidRPr="00012E3D" w:rsidRDefault="00D14A2C" w:rsidP="006B4CF5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</w:t>
      </w:r>
      <w:r w:rsidR="006B4CF5" w:rsidRPr="00012E3D">
        <w:rPr>
          <w:rFonts w:ascii="Times New Roman" w:hAnsi="Times New Roman"/>
          <w:sz w:val="26"/>
          <w:szCs w:val="26"/>
        </w:rPr>
        <w:t>***********</w:t>
      </w:r>
    </w:p>
    <w:p w14:paraId="2FFF32AB" w14:textId="77777777" w:rsidR="006B4CF5" w:rsidRPr="00012E3D" w:rsidRDefault="006B4CF5" w:rsidP="001B65F8">
      <w:pPr>
        <w:tabs>
          <w:tab w:val="left" w:pos="1995"/>
        </w:tabs>
        <w:rPr>
          <w:rFonts w:ascii="Times New Roman" w:hAnsi="Times New Roman"/>
          <w:sz w:val="26"/>
          <w:szCs w:val="26"/>
        </w:rPr>
      </w:pPr>
      <w:r w:rsidRPr="00012E3D">
        <w:rPr>
          <w:rFonts w:ascii="Times New Roman" w:hAnsi="Times New Roman"/>
          <w:sz w:val="26"/>
          <w:szCs w:val="26"/>
        </w:rPr>
        <w:t>ang</w:t>
      </w:r>
      <w:r w:rsidR="001B65F8" w:rsidRPr="00012E3D">
        <w:rPr>
          <w:rFonts w:ascii="Times New Roman" w:hAnsi="Times New Roman"/>
          <w:sz w:val="26"/>
          <w:szCs w:val="26"/>
        </w:rPr>
        <w:tab/>
      </w:r>
    </w:p>
    <w:p w14:paraId="6C4798CB" w14:textId="77777777" w:rsidR="006B4CF5" w:rsidRPr="00012E3D" w:rsidRDefault="006B4CF5" w:rsidP="000141E6">
      <w:pPr>
        <w:jc w:val="right"/>
        <w:rPr>
          <w:rFonts w:ascii="Times New Roman" w:hAnsi="Times New Roman"/>
          <w:sz w:val="26"/>
          <w:szCs w:val="26"/>
        </w:rPr>
      </w:pPr>
    </w:p>
    <w:p w14:paraId="11BD9950" w14:textId="77777777" w:rsidR="0080254D" w:rsidRPr="00710B4A" w:rsidRDefault="0080254D" w:rsidP="00710B4A">
      <w:pPr>
        <w:ind w:left="3360" w:firstLine="420"/>
        <w:rPr>
          <w:rFonts w:ascii="Times New Roman" w:hAnsi="Times New Roman"/>
          <w:b/>
          <w:sz w:val="32"/>
          <w:szCs w:val="32"/>
        </w:rPr>
      </w:pPr>
      <w:r w:rsidRPr="00710B4A">
        <w:rPr>
          <w:rFonts w:ascii="Times New Roman" w:hAnsi="Times New Roman"/>
          <w:b/>
          <w:sz w:val="32"/>
          <w:szCs w:val="32"/>
        </w:rPr>
        <w:t>HỢP ĐỒNG GIA SƯ</w:t>
      </w:r>
    </w:p>
    <w:p w14:paraId="31AF4564" w14:textId="77777777" w:rsidR="00F95CF9" w:rsidRPr="00012E3D" w:rsidRDefault="008D30A7" w:rsidP="008D30A7">
      <w:pPr>
        <w:tabs>
          <w:tab w:val="left" w:pos="8594"/>
        </w:tabs>
        <w:ind w:left="3360" w:firstLine="420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</w:p>
    <w:p w14:paraId="2C05D111" w14:textId="77777777" w:rsidR="006B4CF5" w:rsidRPr="00710B4A" w:rsidRDefault="00F95CF9" w:rsidP="00500435">
      <w:pPr>
        <w:jc w:val="both"/>
        <w:rPr>
          <w:rFonts w:ascii="Times New Roman" w:hAnsi="Times New Roman"/>
          <w:b/>
          <w:sz w:val="24"/>
          <w:szCs w:val="24"/>
        </w:rPr>
      </w:pPr>
      <w:r w:rsidRPr="00710B4A">
        <w:rPr>
          <w:rFonts w:ascii="Times New Roman" w:hAnsi="Times New Roman"/>
          <w:b/>
          <w:sz w:val="24"/>
          <w:szCs w:val="24"/>
        </w:rPr>
        <w:t xml:space="preserve">Bên A: </w:t>
      </w:r>
      <w:r w:rsidR="00D14A2C" w:rsidRPr="00710B4A">
        <w:rPr>
          <w:rFonts w:ascii="Times New Roman" w:hAnsi="Times New Roman"/>
          <w:b/>
          <w:sz w:val="24"/>
          <w:szCs w:val="24"/>
        </w:rPr>
        <w:t>TRUNG TÂM GIA SƯ GIA BẢO</w:t>
      </w:r>
    </w:p>
    <w:p w14:paraId="76323471" w14:textId="5CE9580A" w:rsidR="006B4CF5" w:rsidRPr="00710B4A" w:rsidRDefault="00F95CF9" w:rsidP="00500435">
      <w:pPr>
        <w:jc w:val="both"/>
        <w:rPr>
          <w:rFonts w:ascii="Times New Roman" w:hAnsi="Times New Roman"/>
          <w:sz w:val="24"/>
          <w:szCs w:val="24"/>
        </w:rPr>
      </w:pPr>
      <w:r w:rsidRPr="00710B4A">
        <w:rPr>
          <w:rFonts w:ascii="Times New Roman" w:hAnsi="Times New Roman"/>
          <w:sz w:val="24"/>
          <w:szCs w:val="24"/>
        </w:rPr>
        <w:t>Trụ sở</w:t>
      </w:r>
      <w:r w:rsidR="006B4CF5" w:rsidRPr="00710B4A">
        <w:rPr>
          <w:rFonts w:ascii="Times New Roman" w:hAnsi="Times New Roman"/>
          <w:sz w:val="24"/>
          <w:szCs w:val="24"/>
        </w:rPr>
        <w:t>:</w:t>
      </w:r>
      <w:r w:rsidR="0071112D" w:rsidRPr="00710B4A">
        <w:rPr>
          <w:rFonts w:ascii="Times New Roman" w:hAnsi="Times New Roman"/>
          <w:sz w:val="24"/>
          <w:szCs w:val="24"/>
        </w:rPr>
        <w:t xml:space="preserve"> </w:t>
      </w:r>
      <w:r w:rsidR="00244EB0" w:rsidRPr="00710B4A">
        <w:rPr>
          <w:rFonts w:ascii="Times New Roman" w:hAnsi="Times New Roman"/>
          <w:sz w:val="24"/>
          <w:szCs w:val="24"/>
        </w:rPr>
        <w:t>Số nhà 17,</w:t>
      </w:r>
      <w:r w:rsidR="005C4678">
        <w:rPr>
          <w:rFonts w:ascii="Times New Roman" w:hAnsi="Times New Roman"/>
          <w:sz w:val="24"/>
          <w:szCs w:val="24"/>
        </w:rPr>
        <w:t xml:space="preserve"> </w:t>
      </w:r>
      <w:r w:rsidR="00244EB0" w:rsidRPr="00710B4A">
        <w:rPr>
          <w:rFonts w:ascii="Times New Roman" w:hAnsi="Times New Roman"/>
          <w:sz w:val="24"/>
          <w:szCs w:val="24"/>
        </w:rPr>
        <w:t>ngách 42/13</w:t>
      </w:r>
      <w:r w:rsidR="006B4CF5" w:rsidRPr="00710B4A">
        <w:rPr>
          <w:rFonts w:ascii="Times New Roman" w:hAnsi="Times New Roman"/>
          <w:sz w:val="24"/>
          <w:szCs w:val="24"/>
        </w:rPr>
        <w:t>,</w:t>
      </w:r>
      <w:r w:rsidR="00244EB0" w:rsidRPr="00710B4A">
        <w:rPr>
          <w:rFonts w:ascii="Times New Roman" w:hAnsi="Times New Roman"/>
          <w:sz w:val="24"/>
          <w:szCs w:val="24"/>
        </w:rPr>
        <w:t xml:space="preserve"> </w:t>
      </w:r>
      <w:r w:rsidR="00B847F9" w:rsidRPr="00710B4A">
        <w:rPr>
          <w:rFonts w:ascii="Times New Roman" w:hAnsi="Times New Roman"/>
          <w:sz w:val="24"/>
          <w:szCs w:val="24"/>
        </w:rPr>
        <w:t>n</w:t>
      </w:r>
      <w:r w:rsidR="0071112D" w:rsidRPr="00710B4A">
        <w:rPr>
          <w:rFonts w:ascii="Times New Roman" w:hAnsi="Times New Roman"/>
          <w:sz w:val="24"/>
          <w:szCs w:val="24"/>
        </w:rPr>
        <w:t>gõ 13 Khuất Duy Tiến, Thanh Xuân, Hà Nội.</w:t>
      </w:r>
    </w:p>
    <w:p w14:paraId="7F12C6E3" w14:textId="77777777" w:rsidR="006B4CF5" w:rsidRPr="00710B4A" w:rsidRDefault="00F95CF9" w:rsidP="00500435">
      <w:pPr>
        <w:jc w:val="both"/>
        <w:rPr>
          <w:rFonts w:ascii="Times New Roman" w:hAnsi="Times New Roman"/>
          <w:sz w:val="24"/>
          <w:szCs w:val="24"/>
        </w:rPr>
      </w:pPr>
      <w:r w:rsidRPr="00710B4A">
        <w:rPr>
          <w:rFonts w:ascii="Times New Roman" w:hAnsi="Times New Roman"/>
          <w:sz w:val="24"/>
          <w:szCs w:val="24"/>
        </w:rPr>
        <w:t>Điện thoại</w:t>
      </w:r>
      <w:r w:rsidR="006B4CF5" w:rsidRPr="00710B4A">
        <w:rPr>
          <w:rFonts w:ascii="Times New Roman" w:hAnsi="Times New Roman"/>
          <w:sz w:val="24"/>
          <w:szCs w:val="24"/>
        </w:rPr>
        <w:t xml:space="preserve">: </w:t>
      </w:r>
      <w:r w:rsidR="0071112D" w:rsidRPr="00710B4A">
        <w:rPr>
          <w:rFonts w:ascii="Times New Roman" w:hAnsi="Times New Roman"/>
          <w:sz w:val="24"/>
          <w:szCs w:val="24"/>
        </w:rPr>
        <w:t xml:space="preserve"> (0</w:t>
      </w:r>
      <w:r w:rsidR="00244EB0" w:rsidRPr="00710B4A">
        <w:rPr>
          <w:rFonts w:ascii="Times New Roman" w:hAnsi="Times New Roman"/>
          <w:sz w:val="24"/>
          <w:szCs w:val="24"/>
        </w:rPr>
        <w:t>2</w:t>
      </w:r>
      <w:r w:rsidR="0071112D" w:rsidRPr="00710B4A">
        <w:rPr>
          <w:rFonts w:ascii="Times New Roman" w:hAnsi="Times New Roman"/>
          <w:sz w:val="24"/>
          <w:szCs w:val="24"/>
        </w:rPr>
        <w:t>4). 6655.3888</w:t>
      </w:r>
      <w:r w:rsidR="005A2507" w:rsidRPr="00710B4A">
        <w:rPr>
          <w:rFonts w:ascii="Times New Roman" w:hAnsi="Times New Roman"/>
          <w:sz w:val="24"/>
          <w:szCs w:val="24"/>
        </w:rPr>
        <w:t xml:space="preserve"> – </w:t>
      </w:r>
      <w:r w:rsidR="0071112D" w:rsidRPr="00710B4A">
        <w:rPr>
          <w:rFonts w:ascii="Times New Roman" w:hAnsi="Times New Roman"/>
          <w:sz w:val="24"/>
          <w:szCs w:val="24"/>
        </w:rPr>
        <w:t>0975.154.298</w:t>
      </w:r>
      <w:r w:rsidR="00220125" w:rsidRPr="00710B4A">
        <w:rPr>
          <w:rFonts w:ascii="Times New Roman" w:hAnsi="Times New Roman"/>
          <w:sz w:val="24"/>
          <w:szCs w:val="24"/>
        </w:rPr>
        <w:t xml:space="preserve"> </w:t>
      </w:r>
      <w:r w:rsidR="006B1395" w:rsidRPr="00710B4A">
        <w:rPr>
          <w:rFonts w:ascii="Times New Roman" w:hAnsi="Times New Roman"/>
          <w:b/>
          <w:sz w:val="24"/>
          <w:szCs w:val="24"/>
        </w:rPr>
        <w:t>(THẦY</w:t>
      </w:r>
      <w:r w:rsidR="005119CC" w:rsidRPr="00710B4A">
        <w:rPr>
          <w:rFonts w:ascii="Times New Roman" w:hAnsi="Times New Roman"/>
          <w:b/>
          <w:sz w:val="24"/>
          <w:szCs w:val="24"/>
        </w:rPr>
        <w:t xml:space="preserve"> QUANG – TTGS </w:t>
      </w:r>
      <w:r w:rsidR="00220125" w:rsidRPr="00710B4A">
        <w:rPr>
          <w:rFonts w:ascii="Times New Roman" w:hAnsi="Times New Roman"/>
          <w:b/>
          <w:sz w:val="24"/>
          <w:szCs w:val="24"/>
        </w:rPr>
        <w:t>GIA BẢO)</w:t>
      </w:r>
    </w:p>
    <w:p w14:paraId="0E64EBC7" w14:textId="0FB99081" w:rsidR="006B4CF5" w:rsidRPr="00710B4A" w:rsidRDefault="006B4CF5" w:rsidP="00500435">
      <w:pPr>
        <w:jc w:val="both"/>
        <w:rPr>
          <w:rFonts w:ascii="Times New Roman" w:hAnsi="Times New Roman"/>
          <w:color w:val="000000" w:themeColor="text1"/>
          <w:sz w:val="24"/>
          <w:szCs w:val="24"/>
          <w:u w:val="single"/>
        </w:rPr>
      </w:pPr>
      <w:r w:rsidRPr="00710B4A">
        <w:rPr>
          <w:rFonts w:ascii="Times New Roman" w:hAnsi="Times New Roman"/>
          <w:sz w:val="24"/>
          <w:szCs w:val="24"/>
        </w:rPr>
        <w:t xml:space="preserve">Website: </w:t>
      </w:r>
      <w:r w:rsidR="005C4678" w:rsidRPr="005C4678">
        <w:rPr>
          <w:rFonts w:ascii="Times New Roman" w:hAnsi="Times New Roman"/>
          <w:sz w:val="24"/>
          <w:szCs w:val="24"/>
        </w:rPr>
        <w:t>https://giasugiabao.edu.vn/</w:t>
      </w:r>
    </w:p>
    <w:p w14:paraId="50B5E7C4" w14:textId="77777777" w:rsidR="006B4CF5" w:rsidRPr="00710B4A" w:rsidRDefault="006B4CF5" w:rsidP="00500435">
      <w:pPr>
        <w:jc w:val="both"/>
        <w:rPr>
          <w:rFonts w:ascii="Times New Roman" w:hAnsi="Times New Roman"/>
          <w:sz w:val="24"/>
          <w:szCs w:val="24"/>
        </w:rPr>
      </w:pPr>
      <w:r w:rsidRPr="00710B4A">
        <w:rPr>
          <w:rFonts w:ascii="Times New Roman" w:hAnsi="Times New Roman"/>
          <w:sz w:val="24"/>
          <w:szCs w:val="24"/>
        </w:rPr>
        <w:t xml:space="preserve">Email: </w:t>
      </w:r>
      <w:r w:rsidR="008C48C5" w:rsidRPr="00710B4A">
        <w:rPr>
          <w:rFonts w:ascii="Times New Roman" w:hAnsi="Times New Roman"/>
          <w:sz w:val="24"/>
          <w:szCs w:val="24"/>
        </w:rPr>
        <w:t>thayquangdhsp</w:t>
      </w:r>
      <w:r w:rsidR="00244EB0" w:rsidRPr="00710B4A">
        <w:rPr>
          <w:rFonts w:ascii="Times New Roman" w:hAnsi="Times New Roman"/>
          <w:sz w:val="24"/>
          <w:szCs w:val="24"/>
        </w:rPr>
        <w:t>@gmail.com</w:t>
      </w:r>
    </w:p>
    <w:p w14:paraId="6D892610" w14:textId="77777777" w:rsidR="006B4CF5" w:rsidRPr="00710B4A" w:rsidRDefault="00F95CF9" w:rsidP="00500435">
      <w:pPr>
        <w:jc w:val="both"/>
        <w:rPr>
          <w:rFonts w:ascii="Times New Roman" w:hAnsi="Times New Roman"/>
          <w:sz w:val="24"/>
          <w:szCs w:val="24"/>
        </w:rPr>
      </w:pPr>
      <w:r w:rsidRPr="00710B4A">
        <w:rPr>
          <w:rFonts w:ascii="Times New Roman" w:hAnsi="Times New Roman"/>
          <w:b/>
          <w:sz w:val="24"/>
          <w:szCs w:val="24"/>
        </w:rPr>
        <w:t xml:space="preserve">Bên </w:t>
      </w:r>
      <w:r w:rsidR="006B4CF5" w:rsidRPr="00710B4A">
        <w:rPr>
          <w:rFonts w:ascii="Times New Roman" w:hAnsi="Times New Roman"/>
          <w:b/>
          <w:sz w:val="24"/>
          <w:szCs w:val="24"/>
        </w:rPr>
        <w:t>B</w:t>
      </w:r>
      <w:r w:rsidR="006B4CF5" w:rsidRPr="00710B4A">
        <w:rPr>
          <w:rFonts w:ascii="Times New Roman" w:hAnsi="Times New Roman"/>
          <w:sz w:val="24"/>
          <w:szCs w:val="24"/>
        </w:rPr>
        <w:t xml:space="preserve">: </w:t>
      </w:r>
      <w:r w:rsidRPr="00710B4A">
        <w:rPr>
          <w:rFonts w:ascii="Times New Roman" w:hAnsi="Times New Roman"/>
          <w:sz w:val="24"/>
          <w:szCs w:val="24"/>
        </w:rPr>
        <w:t>Thầy/ Cô</w:t>
      </w:r>
      <w:r w:rsidR="00451ED3" w:rsidRPr="00710B4A">
        <w:rPr>
          <w:rFonts w:ascii="Times New Roman" w:hAnsi="Times New Roman"/>
          <w:sz w:val="24"/>
          <w:szCs w:val="24"/>
        </w:rPr>
        <w:t>:……</w:t>
      </w:r>
      <w:r w:rsidR="00F21BD5" w:rsidRPr="00710B4A">
        <w:rPr>
          <w:rFonts w:ascii="Times New Roman" w:hAnsi="Times New Roman"/>
          <w:sz w:val="24"/>
          <w:szCs w:val="24"/>
        </w:rPr>
        <w:t xml:space="preserve"> </w:t>
      </w:r>
      <w:r w:rsidR="00451ED3" w:rsidRPr="00710B4A">
        <w:rPr>
          <w:rFonts w:ascii="Times New Roman" w:hAnsi="Times New Roman"/>
          <w:sz w:val="24"/>
          <w:szCs w:val="24"/>
        </w:rPr>
        <w:t>……</w:t>
      </w:r>
      <w:r w:rsidR="00446F66">
        <w:rPr>
          <w:rFonts w:ascii="Times New Roman" w:hAnsi="Times New Roman"/>
          <w:sz w:val="24"/>
          <w:szCs w:val="24"/>
        </w:rPr>
        <w:t xml:space="preserve"> ……</w:t>
      </w:r>
      <w:r w:rsidR="00F21BD5">
        <w:rPr>
          <w:rFonts w:ascii="Times New Roman" w:hAnsi="Times New Roman"/>
          <w:sz w:val="24"/>
          <w:szCs w:val="24"/>
        </w:rPr>
        <w:t>………</w:t>
      </w:r>
      <w:r w:rsidR="00DA6F56">
        <w:rPr>
          <w:rFonts w:ascii="Times New Roman" w:hAnsi="Times New Roman"/>
          <w:sz w:val="24"/>
          <w:szCs w:val="24"/>
        </w:rPr>
        <w:t>………….</w:t>
      </w:r>
      <w:r w:rsidR="00F21BD5">
        <w:rPr>
          <w:rFonts w:ascii="Times New Roman" w:hAnsi="Times New Roman"/>
          <w:sz w:val="24"/>
          <w:szCs w:val="24"/>
        </w:rPr>
        <w:t>…………..</w:t>
      </w:r>
      <w:r w:rsidRPr="00710B4A">
        <w:rPr>
          <w:rFonts w:ascii="Times New Roman" w:hAnsi="Times New Roman"/>
          <w:sz w:val="24"/>
          <w:szCs w:val="24"/>
        </w:rPr>
        <w:t>Số</w:t>
      </w:r>
      <w:r w:rsidR="006B4CF5" w:rsidRPr="00710B4A">
        <w:rPr>
          <w:rFonts w:ascii="Times New Roman" w:hAnsi="Times New Roman"/>
          <w:sz w:val="24"/>
          <w:szCs w:val="24"/>
        </w:rPr>
        <w:t xml:space="preserve"> CMND</w:t>
      </w:r>
      <w:r w:rsidR="00A1027E">
        <w:rPr>
          <w:rFonts w:ascii="Times New Roman" w:hAnsi="Times New Roman"/>
          <w:sz w:val="24"/>
          <w:szCs w:val="24"/>
        </w:rPr>
        <w:t>………………</w:t>
      </w:r>
      <w:r w:rsidR="00DA6F56">
        <w:rPr>
          <w:rFonts w:ascii="Times New Roman" w:hAnsi="Times New Roman"/>
          <w:sz w:val="24"/>
          <w:szCs w:val="24"/>
        </w:rPr>
        <w:t>..</w:t>
      </w:r>
      <w:r w:rsidR="00A1027E">
        <w:rPr>
          <w:rFonts w:ascii="Times New Roman" w:hAnsi="Times New Roman"/>
          <w:sz w:val="24"/>
          <w:szCs w:val="24"/>
        </w:rPr>
        <w:t>….</w:t>
      </w:r>
      <w:r w:rsidR="006B4CF5" w:rsidRPr="00710B4A">
        <w:rPr>
          <w:rFonts w:ascii="Times New Roman" w:hAnsi="Times New Roman"/>
          <w:sz w:val="24"/>
          <w:szCs w:val="24"/>
        </w:rPr>
        <w:t>....</w:t>
      </w:r>
    </w:p>
    <w:p w14:paraId="4186282D" w14:textId="77777777" w:rsidR="006B4CF5" w:rsidRPr="00710B4A" w:rsidRDefault="00F95CF9" w:rsidP="00500435">
      <w:pPr>
        <w:jc w:val="both"/>
        <w:rPr>
          <w:rFonts w:ascii="Times New Roman" w:hAnsi="Times New Roman"/>
          <w:i/>
          <w:sz w:val="24"/>
          <w:szCs w:val="24"/>
          <w:lang w:val="fr-FR"/>
        </w:rPr>
      </w:pPr>
      <w:r w:rsidRPr="00710B4A">
        <w:rPr>
          <w:rFonts w:ascii="Times New Roman" w:hAnsi="Times New Roman"/>
          <w:sz w:val="24"/>
          <w:szCs w:val="24"/>
          <w:lang w:val="fr-FR"/>
        </w:rPr>
        <w:t>Nơi Công tác</w:t>
      </w:r>
      <w:r w:rsidR="006B4CF5" w:rsidRPr="00710B4A">
        <w:rPr>
          <w:rFonts w:ascii="Times New Roman" w:hAnsi="Times New Roman"/>
          <w:sz w:val="24"/>
          <w:szCs w:val="24"/>
          <w:lang w:val="fr-FR"/>
        </w:rPr>
        <w:t>..............................</w:t>
      </w:r>
      <w:r w:rsidR="00A1027E">
        <w:rPr>
          <w:rFonts w:ascii="Times New Roman" w:hAnsi="Times New Roman"/>
          <w:sz w:val="24"/>
          <w:szCs w:val="24"/>
          <w:lang w:val="fr-FR"/>
        </w:rPr>
        <w:t>............</w:t>
      </w:r>
      <w:r w:rsidR="00DA6F56">
        <w:rPr>
          <w:rFonts w:ascii="Times New Roman" w:hAnsi="Times New Roman"/>
          <w:sz w:val="24"/>
          <w:szCs w:val="24"/>
          <w:lang w:val="fr-FR"/>
        </w:rPr>
        <w:t>..................</w:t>
      </w:r>
      <w:r w:rsidR="00A1027E">
        <w:rPr>
          <w:rFonts w:ascii="Times New Roman" w:hAnsi="Times New Roman"/>
          <w:sz w:val="24"/>
          <w:szCs w:val="24"/>
          <w:lang w:val="fr-FR"/>
        </w:rPr>
        <w:t>.............................................................</w:t>
      </w:r>
      <w:r w:rsidR="00DA6F56">
        <w:rPr>
          <w:rFonts w:ascii="Times New Roman" w:hAnsi="Times New Roman"/>
          <w:sz w:val="24"/>
          <w:szCs w:val="24"/>
          <w:lang w:val="fr-FR"/>
        </w:rPr>
        <w:t>.</w:t>
      </w:r>
      <w:r w:rsidR="00A1027E">
        <w:rPr>
          <w:rFonts w:ascii="Times New Roman" w:hAnsi="Times New Roman"/>
          <w:sz w:val="24"/>
          <w:szCs w:val="24"/>
          <w:lang w:val="fr-FR"/>
        </w:rPr>
        <w:t>..........</w:t>
      </w:r>
    </w:p>
    <w:p w14:paraId="52C023A2" w14:textId="77777777" w:rsidR="006B4CF5" w:rsidRPr="00710B4A" w:rsidRDefault="00F95CF9" w:rsidP="00500435">
      <w:pPr>
        <w:jc w:val="both"/>
        <w:rPr>
          <w:rFonts w:ascii="Times New Roman" w:hAnsi="Times New Roman"/>
          <w:sz w:val="24"/>
          <w:szCs w:val="24"/>
          <w:lang w:val="fr-FR"/>
        </w:rPr>
      </w:pPr>
      <w:r w:rsidRPr="00710B4A">
        <w:rPr>
          <w:rFonts w:ascii="Times New Roman" w:hAnsi="Times New Roman"/>
          <w:sz w:val="24"/>
          <w:szCs w:val="24"/>
          <w:lang w:val="fr-FR"/>
        </w:rPr>
        <w:t>Quê quán</w:t>
      </w:r>
      <w:r w:rsidR="006B4CF5" w:rsidRPr="00710B4A">
        <w:rPr>
          <w:rFonts w:ascii="Times New Roman" w:hAnsi="Times New Roman"/>
          <w:sz w:val="24"/>
          <w:szCs w:val="24"/>
          <w:lang w:val="fr-FR"/>
        </w:rPr>
        <w:t>:...............................</w:t>
      </w:r>
      <w:r w:rsidR="00A1027E">
        <w:rPr>
          <w:rFonts w:ascii="Times New Roman" w:hAnsi="Times New Roman"/>
          <w:sz w:val="24"/>
          <w:szCs w:val="24"/>
          <w:lang w:val="fr-FR"/>
        </w:rPr>
        <w:t>...........</w:t>
      </w:r>
      <w:r w:rsidR="00DA6F56">
        <w:rPr>
          <w:rFonts w:ascii="Times New Roman" w:hAnsi="Times New Roman"/>
          <w:sz w:val="24"/>
          <w:szCs w:val="24"/>
          <w:lang w:val="fr-FR"/>
        </w:rPr>
        <w:t>..................</w:t>
      </w:r>
      <w:r w:rsidR="00A1027E">
        <w:rPr>
          <w:rFonts w:ascii="Times New Roman" w:hAnsi="Times New Roman"/>
          <w:sz w:val="24"/>
          <w:szCs w:val="24"/>
          <w:lang w:val="fr-FR"/>
        </w:rPr>
        <w:t>......................</w:t>
      </w:r>
      <w:r w:rsidRPr="00710B4A">
        <w:rPr>
          <w:rFonts w:ascii="Times New Roman" w:hAnsi="Times New Roman"/>
          <w:sz w:val="24"/>
          <w:szCs w:val="24"/>
          <w:lang w:val="fr-FR"/>
        </w:rPr>
        <w:t>Năm</w:t>
      </w:r>
      <w:r w:rsidR="006B4CF5" w:rsidRPr="00710B4A">
        <w:rPr>
          <w:rFonts w:ascii="Times New Roman" w:hAnsi="Times New Roman"/>
          <w:sz w:val="24"/>
          <w:szCs w:val="24"/>
          <w:lang w:val="fr-FR"/>
        </w:rPr>
        <w:t xml:space="preserve"> sinh..........................</w:t>
      </w:r>
      <w:r w:rsidR="00DA6F56">
        <w:rPr>
          <w:rFonts w:ascii="Times New Roman" w:hAnsi="Times New Roman"/>
          <w:sz w:val="24"/>
          <w:szCs w:val="24"/>
          <w:lang w:val="fr-FR"/>
        </w:rPr>
        <w:t>.</w:t>
      </w:r>
      <w:r w:rsidR="008E2091" w:rsidRPr="00710B4A">
        <w:rPr>
          <w:rFonts w:ascii="Times New Roman" w:hAnsi="Times New Roman"/>
          <w:sz w:val="24"/>
          <w:szCs w:val="24"/>
          <w:lang w:val="fr-FR"/>
        </w:rPr>
        <w:t>.............</w:t>
      </w:r>
    </w:p>
    <w:p w14:paraId="3023DD29" w14:textId="77777777" w:rsidR="006E170F" w:rsidRPr="00710B4A" w:rsidRDefault="00F95CF9" w:rsidP="006E170F">
      <w:pPr>
        <w:jc w:val="both"/>
        <w:rPr>
          <w:rFonts w:ascii="Times New Roman" w:hAnsi="Times New Roman"/>
          <w:sz w:val="24"/>
          <w:szCs w:val="24"/>
        </w:rPr>
      </w:pPr>
      <w:r w:rsidRPr="00710B4A">
        <w:rPr>
          <w:rFonts w:ascii="Times New Roman" w:hAnsi="Times New Roman"/>
          <w:sz w:val="24"/>
          <w:szCs w:val="24"/>
        </w:rPr>
        <w:t>Chỗ ở hiện</w:t>
      </w:r>
      <w:r w:rsidR="006B4CF5" w:rsidRPr="00710B4A">
        <w:rPr>
          <w:rFonts w:ascii="Times New Roman" w:hAnsi="Times New Roman"/>
          <w:sz w:val="24"/>
          <w:szCs w:val="24"/>
        </w:rPr>
        <w:t xml:space="preserve"> nay:................................</w:t>
      </w:r>
      <w:r w:rsidR="00DA6F56">
        <w:rPr>
          <w:rFonts w:ascii="Times New Roman" w:hAnsi="Times New Roman"/>
          <w:sz w:val="24"/>
          <w:szCs w:val="24"/>
        </w:rPr>
        <w:t>...............</w:t>
      </w:r>
      <w:r w:rsidR="006B4CF5" w:rsidRPr="00710B4A">
        <w:rPr>
          <w:rFonts w:ascii="Times New Roman" w:hAnsi="Times New Roman"/>
          <w:sz w:val="24"/>
          <w:szCs w:val="24"/>
        </w:rPr>
        <w:t>.......................</w:t>
      </w:r>
      <w:r w:rsidR="00451ED3" w:rsidRPr="00710B4A">
        <w:rPr>
          <w:rFonts w:ascii="Times New Roman" w:hAnsi="Times New Roman"/>
          <w:sz w:val="24"/>
          <w:szCs w:val="24"/>
        </w:rPr>
        <w:t>...</w:t>
      </w:r>
      <w:r w:rsidRPr="00710B4A">
        <w:rPr>
          <w:rFonts w:ascii="Times New Roman" w:hAnsi="Times New Roman"/>
          <w:sz w:val="24"/>
          <w:szCs w:val="24"/>
        </w:rPr>
        <w:t>Điện thoại</w:t>
      </w:r>
      <w:r w:rsidR="00451ED3" w:rsidRPr="00710B4A">
        <w:rPr>
          <w:rFonts w:ascii="Times New Roman" w:hAnsi="Times New Roman"/>
          <w:sz w:val="24"/>
          <w:szCs w:val="24"/>
        </w:rPr>
        <w:t xml:space="preserve">: </w:t>
      </w:r>
      <w:r w:rsidR="00446F66">
        <w:rPr>
          <w:rFonts w:ascii="Times New Roman" w:hAnsi="Times New Roman"/>
          <w:sz w:val="24"/>
          <w:szCs w:val="24"/>
        </w:rPr>
        <w:t>……</w:t>
      </w:r>
      <w:r w:rsidR="00DA6F56">
        <w:rPr>
          <w:rFonts w:ascii="Times New Roman" w:hAnsi="Times New Roman"/>
          <w:sz w:val="24"/>
          <w:szCs w:val="24"/>
        </w:rPr>
        <w:t>….</w:t>
      </w:r>
      <w:r w:rsidR="00446F66">
        <w:rPr>
          <w:rFonts w:ascii="Times New Roman" w:hAnsi="Times New Roman"/>
          <w:sz w:val="24"/>
          <w:szCs w:val="24"/>
        </w:rPr>
        <w:t>…</w:t>
      </w:r>
      <w:r w:rsidR="00F21BD5">
        <w:rPr>
          <w:rFonts w:ascii="Times New Roman" w:hAnsi="Times New Roman"/>
          <w:sz w:val="24"/>
          <w:szCs w:val="24"/>
        </w:rPr>
        <w:t>…</w:t>
      </w:r>
      <w:r w:rsidR="00DA6F56">
        <w:rPr>
          <w:rFonts w:ascii="Times New Roman" w:hAnsi="Times New Roman"/>
          <w:sz w:val="24"/>
          <w:szCs w:val="24"/>
        </w:rPr>
        <w:t>…</w:t>
      </w:r>
      <w:r w:rsidR="00F21BD5">
        <w:rPr>
          <w:rFonts w:ascii="Times New Roman" w:hAnsi="Times New Roman"/>
          <w:sz w:val="24"/>
          <w:szCs w:val="24"/>
        </w:rPr>
        <w:t>………</w:t>
      </w:r>
    </w:p>
    <w:p w14:paraId="6AE84988" w14:textId="77777777" w:rsidR="006B4CF5" w:rsidRPr="00710B4A" w:rsidRDefault="00F95CF9" w:rsidP="00500435">
      <w:pPr>
        <w:jc w:val="both"/>
        <w:rPr>
          <w:rFonts w:ascii="Times New Roman" w:hAnsi="Times New Roman"/>
          <w:sz w:val="24"/>
          <w:szCs w:val="24"/>
        </w:rPr>
      </w:pPr>
      <w:r w:rsidRPr="00710B4A">
        <w:rPr>
          <w:rFonts w:ascii="Times New Roman" w:hAnsi="Times New Roman"/>
          <w:b/>
          <w:sz w:val="24"/>
          <w:szCs w:val="24"/>
        </w:rPr>
        <w:t>Hai bên thỏa thuận một số điều kiện</w:t>
      </w:r>
      <w:r w:rsidR="006B4CF5" w:rsidRPr="00710B4A">
        <w:rPr>
          <w:rFonts w:ascii="Times New Roman" w:hAnsi="Times New Roman"/>
          <w:b/>
          <w:sz w:val="24"/>
          <w:szCs w:val="24"/>
        </w:rPr>
        <w:t xml:space="preserve"> sau:</w:t>
      </w:r>
    </w:p>
    <w:p w14:paraId="6C59C5DD" w14:textId="77777777" w:rsidR="00F95CF9" w:rsidRPr="00710B4A" w:rsidRDefault="00F95CF9" w:rsidP="00500435">
      <w:pPr>
        <w:rPr>
          <w:rFonts w:ascii="Times New Roman" w:hAnsi="Times New Roman"/>
          <w:sz w:val="24"/>
          <w:szCs w:val="24"/>
          <w:lang w:val="fr-FR"/>
        </w:rPr>
      </w:pPr>
      <w:r w:rsidRPr="00710B4A">
        <w:rPr>
          <w:rFonts w:ascii="Times New Roman" w:hAnsi="Times New Roman"/>
          <w:b/>
          <w:sz w:val="24"/>
          <w:szCs w:val="24"/>
          <w:u w:val="single"/>
          <w:lang w:val="fr-FR"/>
        </w:rPr>
        <w:t>Điều 1</w:t>
      </w:r>
      <w:r w:rsidR="006B4CF5" w:rsidRPr="00710B4A">
        <w:rPr>
          <w:rFonts w:ascii="Times New Roman" w:hAnsi="Times New Roman"/>
          <w:sz w:val="24"/>
          <w:szCs w:val="24"/>
          <w:lang w:val="fr-FR"/>
        </w:rPr>
        <w:t>:</w:t>
      </w:r>
      <w:r w:rsidRPr="00710B4A">
        <w:rPr>
          <w:rFonts w:ascii="Times New Roman" w:hAnsi="Times New Roman"/>
          <w:sz w:val="24"/>
          <w:szCs w:val="24"/>
          <w:lang w:val="fr-FR"/>
        </w:rPr>
        <w:t xml:space="preserve"> Bên B nhận của Bên A địa chỉ </w:t>
      </w:r>
      <w:r w:rsidRPr="00710B4A">
        <w:rPr>
          <w:rFonts w:ascii="Times New Roman" w:hAnsi="Times New Roman"/>
          <w:i/>
          <w:sz w:val="24"/>
          <w:szCs w:val="24"/>
          <w:lang w:val="fr-FR"/>
        </w:rPr>
        <w:t>dạy</w:t>
      </w:r>
      <w:r w:rsidRPr="00710B4A">
        <w:rPr>
          <w:rFonts w:ascii="Times New Roman" w:hAnsi="Times New Roman"/>
          <w:sz w:val="24"/>
          <w:szCs w:val="24"/>
          <w:lang w:val="fr-FR"/>
        </w:rPr>
        <w:t xml:space="preserve"> tại :</w:t>
      </w:r>
    </w:p>
    <w:p w14:paraId="4B089902" w14:textId="77777777" w:rsidR="00C12F49" w:rsidRPr="00710B4A" w:rsidRDefault="006B4CF5" w:rsidP="00500435">
      <w:pPr>
        <w:rPr>
          <w:rFonts w:ascii="Times New Roman" w:hAnsi="Times New Roman"/>
          <w:sz w:val="24"/>
          <w:szCs w:val="24"/>
          <w:lang w:val="fr-FR"/>
        </w:rPr>
      </w:pPr>
      <w:r w:rsidRPr="00710B4A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7A6263" w:rsidRPr="00710B4A">
        <w:rPr>
          <w:rFonts w:ascii="Times New Roman" w:hAnsi="Times New Roman"/>
          <w:sz w:val="24"/>
          <w:szCs w:val="24"/>
          <w:lang w:val="fr-FR"/>
        </w:rPr>
        <w:t>...</w:t>
      </w:r>
      <w:r w:rsidR="008E2091" w:rsidRPr="00710B4A">
        <w:rPr>
          <w:rFonts w:ascii="Times New Roman" w:hAnsi="Times New Roman"/>
          <w:sz w:val="24"/>
          <w:szCs w:val="24"/>
          <w:lang w:val="fr-FR"/>
        </w:rPr>
        <w:t>...................................</w:t>
      </w:r>
      <w:r w:rsidR="00157589">
        <w:rPr>
          <w:rFonts w:ascii="Times New Roman" w:hAnsi="Times New Roman"/>
          <w:sz w:val="24"/>
          <w:szCs w:val="24"/>
          <w:lang w:val="fr-FR"/>
        </w:rPr>
        <w:t>..</w:t>
      </w:r>
      <w:r w:rsidR="00A1027E">
        <w:rPr>
          <w:rFonts w:ascii="Times New Roman" w:hAnsi="Times New Roman"/>
          <w:sz w:val="24"/>
          <w:szCs w:val="24"/>
          <w:lang w:val="fr-FR"/>
        </w:rPr>
        <w:t>.</w:t>
      </w:r>
      <w:r w:rsidR="00446F66">
        <w:rPr>
          <w:rFonts w:ascii="Times New Roman" w:hAnsi="Times New Roman"/>
          <w:sz w:val="24"/>
          <w:szCs w:val="24"/>
          <w:lang w:val="fr-FR"/>
        </w:rPr>
        <w:t>..........</w:t>
      </w:r>
      <w:r w:rsidR="00A1027E">
        <w:rPr>
          <w:rFonts w:ascii="Times New Roman" w:hAnsi="Times New Roman"/>
          <w:sz w:val="24"/>
          <w:szCs w:val="24"/>
          <w:lang w:val="fr-FR"/>
        </w:rPr>
        <w:t>.……………</w:t>
      </w:r>
      <w:r w:rsidR="00DA6F56">
        <w:rPr>
          <w:rFonts w:ascii="Times New Roman" w:hAnsi="Times New Roman"/>
          <w:sz w:val="24"/>
          <w:szCs w:val="24"/>
          <w:lang w:val="fr-FR"/>
        </w:rPr>
        <w:t>……………</w:t>
      </w:r>
      <w:r w:rsidR="00A1027E">
        <w:rPr>
          <w:rFonts w:ascii="Times New Roman" w:hAnsi="Times New Roman"/>
          <w:sz w:val="24"/>
          <w:szCs w:val="24"/>
          <w:lang w:val="fr-FR"/>
        </w:rPr>
        <w:t>……………………</w:t>
      </w:r>
      <w:r w:rsidR="00DA6F56">
        <w:rPr>
          <w:rFonts w:ascii="Times New Roman" w:hAnsi="Times New Roman"/>
          <w:sz w:val="24"/>
          <w:szCs w:val="24"/>
          <w:lang w:val="fr-FR"/>
        </w:rPr>
        <w:t>..</w:t>
      </w:r>
      <w:r w:rsidR="00A1027E">
        <w:rPr>
          <w:rFonts w:ascii="Times New Roman" w:hAnsi="Times New Roman"/>
          <w:sz w:val="24"/>
          <w:szCs w:val="24"/>
          <w:lang w:val="fr-FR"/>
        </w:rPr>
        <w:t>……..</w:t>
      </w:r>
      <w:r w:rsidR="00451ED3" w:rsidRPr="00710B4A">
        <w:rPr>
          <w:rFonts w:ascii="Times New Roman" w:hAnsi="Times New Roman"/>
          <w:sz w:val="24"/>
          <w:szCs w:val="24"/>
          <w:lang w:val="fr-FR"/>
        </w:rPr>
        <w:t>.</w:t>
      </w:r>
      <w:r w:rsidR="00F21BD5">
        <w:rPr>
          <w:rFonts w:ascii="Times New Roman" w:hAnsi="Times New Roman"/>
          <w:sz w:val="24"/>
          <w:szCs w:val="24"/>
          <w:lang w:val="fr-FR"/>
        </w:rPr>
        <w:t>.................</w:t>
      </w:r>
    </w:p>
    <w:p w14:paraId="23E2C6F5" w14:textId="77777777" w:rsidR="006B4CF5" w:rsidRPr="00710B4A" w:rsidRDefault="00F95CF9" w:rsidP="00500435">
      <w:pPr>
        <w:jc w:val="both"/>
        <w:rPr>
          <w:rFonts w:ascii="Times New Roman" w:hAnsi="Times New Roman"/>
          <w:sz w:val="24"/>
          <w:szCs w:val="24"/>
          <w:lang w:val="fr-FR"/>
        </w:rPr>
      </w:pPr>
      <w:r w:rsidRPr="00710B4A">
        <w:rPr>
          <w:rFonts w:ascii="Times New Roman" w:hAnsi="Times New Roman"/>
          <w:sz w:val="24"/>
          <w:szCs w:val="24"/>
          <w:lang w:val="fr-FR"/>
        </w:rPr>
        <w:t>Môn học</w:t>
      </w:r>
      <w:r w:rsidR="00A1027E">
        <w:rPr>
          <w:rFonts w:ascii="Times New Roman" w:hAnsi="Times New Roman"/>
          <w:sz w:val="24"/>
          <w:szCs w:val="24"/>
          <w:lang w:val="fr-FR"/>
        </w:rPr>
        <w:t>…</w:t>
      </w:r>
      <w:r w:rsidR="00F21BD5">
        <w:rPr>
          <w:rFonts w:ascii="Times New Roman" w:hAnsi="Times New Roman"/>
          <w:sz w:val="24"/>
          <w:szCs w:val="24"/>
          <w:lang w:val="fr-FR"/>
        </w:rPr>
        <w:t xml:space="preserve">………….. </w:t>
      </w:r>
      <w:r w:rsidR="00A1027E">
        <w:rPr>
          <w:rFonts w:ascii="Times New Roman" w:hAnsi="Times New Roman"/>
          <w:sz w:val="24"/>
          <w:szCs w:val="24"/>
          <w:lang w:val="fr-FR"/>
        </w:rPr>
        <w:t>…</w:t>
      </w:r>
      <w:r w:rsidR="00DA6F56">
        <w:rPr>
          <w:rFonts w:ascii="Times New Roman" w:hAnsi="Times New Roman"/>
          <w:sz w:val="24"/>
          <w:szCs w:val="24"/>
          <w:lang w:val="fr-FR"/>
        </w:rPr>
        <w:t>……….</w:t>
      </w:r>
      <w:r w:rsidR="00A1027E">
        <w:rPr>
          <w:rFonts w:ascii="Times New Roman" w:hAnsi="Times New Roman"/>
          <w:sz w:val="24"/>
          <w:szCs w:val="24"/>
          <w:lang w:val="fr-FR"/>
        </w:rPr>
        <w:t>..</w:t>
      </w:r>
      <w:r w:rsidR="008E2091" w:rsidRPr="00710B4A">
        <w:rPr>
          <w:rFonts w:ascii="Times New Roman" w:hAnsi="Times New Roman"/>
          <w:sz w:val="24"/>
          <w:szCs w:val="24"/>
          <w:lang w:val="fr-FR"/>
        </w:rPr>
        <w:t>.</w:t>
      </w:r>
      <w:r w:rsidRPr="00710B4A">
        <w:rPr>
          <w:rFonts w:ascii="Times New Roman" w:hAnsi="Times New Roman"/>
          <w:sz w:val="24"/>
          <w:szCs w:val="24"/>
          <w:lang w:val="fr-FR"/>
        </w:rPr>
        <w:t>Với mức thù lao</w:t>
      </w:r>
      <w:r w:rsidR="00FC0988" w:rsidRPr="00710B4A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451ED3" w:rsidRPr="00710B4A">
        <w:rPr>
          <w:rFonts w:ascii="Times New Roman" w:hAnsi="Times New Roman"/>
          <w:sz w:val="24"/>
          <w:szCs w:val="24"/>
          <w:lang w:val="fr-FR"/>
        </w:rPr>
        <w:t>…</w:t>
      </w:r>
      <w:r w:rsidR="00A1027E">
        <w:rPr>
          <w:rFonts w:ascii="Times New Roman" w:hAnsi="Times New Roman"/>
          <w:sz w:val="24"/>
          <w:szCs w:val="24"/>
          <w:lang w:val="fr-FR"/>
        </w:rPr>
        <w:t>……</w:t>
      </w:r>
      <w:r w:rsidR="00F21BD5">
        <w:rPr>
          <w:rFonts w:ascii="Times New Roman" w:hAnsi="Times New Roman"/>
          <w:sz w:val="24"/>
          <w:szCs w:val="24"/>
          <w:lang w:val="fr-FR"/>
        </w:rPr>
        <w:t>………</w:t>
      </w:r>
      <w:r w:rsidR="00A1027E">
        <w:rPr>
          <w:rFonts w:ascii="Times New Roman" w:hAnsi="Times New Roman"/>
          <w:sz w:val="24"/>
          <w:szCs w:val="24"/>
          <w:lang w:val="fr-FR"/>
        </w:rPr>
        <w:t>……..</w:t>
      </w:r>
      <w:r w:rsidR="008E2091" w:rsidRPr="00710B4A">
        <w:rPr>
          <w:rFonts w:ascii="Times New Roman" w:hAnsi="Times New Roman"/>
          <w:sz w:val="24"/>
          <w:szCs w:val="24"/>
          <w:lang w:val="fr-FR"/>
        </w:rPr>
        <w:t>……</w:t>
      </w:r>
      <w:r w:rsidR="007A6263" w:rsidRPr="00710B4A">
        <w:rPr>
          <w:rFonts w:ascii="Times New Roman" w:hAnsi="Times New Roman"/>
          <w:sz w:val="24"/>
          <w:szCs w:val="24"/>
          <w:lang w:val="fr-FR"/>
        </w:rPr>
        <w:t>.</w:t>
      </w:r>
      <w:r w:rsidR="006B4CF5" w:rsidRPr="00710B4A">
        <w:rPr>
          <w:rFonts w:ascii="Times New Roman" w:hAnsi="Times New Roman"/>
          <w:sz w:val="24"/>
          <w:szCs w:val="24"/>
          <w:lang w:val="fr-FR"/>
        </w:rPr>
        <w:t>/</w:t>
      </w:r>
      <w:r w:rsidRPr="00710B4A">
        <w:rPr>
          <w:rFonts w:ascii="Times New Roman" w:hAnsi="Times New Roman"/>
          <w:sz w:val="24"/>
          <w:szCs w:val="24"/>
          <w:lang w:val="fr-FR"/>
        </w:rPr>
        <w:t>Buổi/ Học sinh</w:t>
      </w:r>
    </w:p>
    <w:p w14:paraId="4DF767B1" w14:textId="77777777" w:rsidR="00F45CCA" w:rsidRPr="00F45CCA" w:rsidRDefault="00F95CF9" w:rsidP="00500435">
      <w:pPr>
        <w:jc w:val="both"/>
        <w:rPr>
          <w:rFonts w:ascii="Times New Roman" w:hAnsi="Times New Roman"/>
          <w:sz w:val="24"/>
          <w:szCs w:val="24"/>
        </w:rPr>
      </w:pPr>
      <w:r w:rsidRPr="00710B4A">
        <w:rPr>
          <w:rFonts w:ascii="Times New Roman" w:hAnsi="Times New Roman"/>
          <w:sz w:val="24"/>
          <w:szCs w:val="24"/>
        </w:rPr>
        <w:t xml:space="preserve">Số buổi trong tuần </w:t>
      </w:r>
      <w:r w:rsidR="006B4CF5" w:rsidRPr="00710B4A">
        <w:rPr>
          <w:rFonts w:ascii="Times New Roman" w:hAnsi="Times New Roman"/>
          <w:sz w:val="24"/>
          <w:szCs w:val="24"/>
        </w:rPr>
        <w:t>:</w:t>
      </w:r>
      <w:r w:rsidR="00EA366D" w:rsidRPr="00710B4A">
        <w:rPr>
          <w:rFonts w:ascii="Times New Roman" w:hAnsi="Times New Roman"/>
          <w:sz w:val="24"/>
          <w:szCs w:val="24"/>
        </w:rPr>
        <w:t>…</w:t>
      </w:r>
      <w:r w:rsidR="00451ED3" w:rsidRPr="00710B4A">
        <w:rPr>
          <w:rFonts w:ascii="Times New Roman" w:hAnsi="Times New Roman"/>
          <w:sz w:val="24"/>
          <w:szCs w:val="24"/>
        </w:rPr>
        <w:t>…</w:t>
      </w:r>
      <w:r w:rsidR="00A1027E">
        <w:rPr>
          <w:rFonts w:ascii="Times New Roman" w:hAnsi="Times New Roman"/>
          <w:sz w:val="24"/>
          <w:szCs w:val="24"/>
        </w:rPr>
        <w:t>…</w:t>
      </w:r>
      <w:r w:rsidR="00DA6F56">
        <w:rPr>
          <w:rFonts w:ascii="Times New Roman" w:hAnsi="Times New Roman"/>
          <w:sz w:val="24"/>
          <w:szCs w:val="24"/>
        </w:rPr>
        <w:t>……</w:t>
      </w:r>
      <w:r w:rsidR="00451ED3" w:rsidRPr="00710B4A">
        <w:rPr>
          <w:rFonts w:ascii="Times New Roman" w:hAnsi="Times New Roman"/>
          <w:sz w:val="24"/>
          <w:szCs w:val="24"/>
        </w:rPr>
        <w:t>…..</w:t>
      </w:r>
      <w:r w:rsidR="00F43C38" w:rsidRPr="00710B4A">
        <w:rPr>
          <w:rFonts w:ascii="Times New Roman" w:hAnsi="Times New Roman"/>
          <w:sz w:val="24"/>
          <w:szCs w:val="24"/>
        </w:rPr>
        <w:t>…</w:t>
      </w:r>
      <w:r w:rsidRPr="00710B4A">
        <w:rPr>
          <w:rFonts w:ascii="Times New Roman" w:hAnsi="Times New Roman"/>
          <w:b/>
          <w:sz w:val="24"/>
          <w:szCs w:val="24"/>
        </w:rPr>
        <w:t>T</w:t>
      </w:r>
      <w:r w:rsidR="00E0053E" w:rsidRPr="00710B4A">
        <w:rPr>
          <w:rFonts w:ascii="Times New Roman" w:hAnsi="Times New Roman"/>
          <w:b/>
          <w:sz w:val="24"/>
          <w:szCs w:val="24"/>
        </w:rPr>
        <w:t xml:space="preserve">ên PH và </w:t>
      </w:r>
      <w:r w:rsidRPr="00710B4A">
        <w:rPr>
          <w:rFonts w:ascii="Times New Roman" w:hAnsi="Times New Roman"/>
          <w:b/>
          <w:sz w:val="24"/>
          <w:szCs w:val="24"/>
        </w:rPr>
        <w:t>SĐT</w:t>
      </w:r>
      <w:r w:rsidR="00446F66">
        <w:rPr>
          <w:rFonts w:ascii="Times New Roman" w:hAnsi="Times New Roman"/>
          <w:sz w:val="24"/>
          <w:szCs w:val="24"/>
        </w:rPr>
        <w:t>:</w:t>
      </w:r>
      <w:r w:rsidR="00A1027E">
        <w:rPr>
          <w:rFonts w:ascii="Times New Roman" w:hAnsi="Times New Roman"/>
          <w:sz w:val="24"/>
          <w:szCs w:val="24"/>
        </w:rPr>
        <w:t>…</w:t>
      </w:r>
      <w:r w:rsidR="00DA6F56">
        <w:rPr>
          <w:rFonts w:ascii="Times New Roman" w:hAnsi="Times New Roman"/>
          <w:sz w:val="24"/>
          <w:szCs w:val="24"/>
        </w:rPr>
        <w:t>…</w:t>
      </w:r>
      <w:r w:rsidR="00A1027E">
        <w:rPr>
          <w:rFonts w:ascii="Times New Roman" w:hAnsi="Times New Roman"/>
          <w:sz w:val="24"/>
          <w:szCs w:val="24"/>
        </w:rPr>
        <w:t>…</w:t>
      </w:r>
      <w:r w:rsidR="00DA6F56">
        <w:rPr>
          <w:rFonts w:ascii="Times New Roman" w:hAnsi="Times New Roman"/>
          <w:sz w:val="24"/>
          <w:szCs w:val="24"/>
        </w:rPr>
        <w:t>………………</w:t>
      </w:r>
      <w:r w:rsidR="00F21BD5">
        <w:rPr>
          <w:rFonts w:ascii="Times New Roman" w:hAnsi="Times New Roman"/>
          <w:sz w:val="24"/>
          <w:szCs w:val="24"/>
        </w:rPr>
        <w:t xml:space="preserve">………….. </w:t>
      </w:r>
      <w:r w:rsidR="00446F66">
        <w:rPr>
          <w:rFonts w:ascii="Times New Roman" w:hAnsi="Times New Roman"/>
          <w:sz w:val="24"/>
          <w:szCs w:val="24"/>
        </w:rPr>
        <w:t>……</w:t>
      </w:r>
    </w:p>
    <w:p w14:paraId="2751BE1B" w14:textId="77777777" w:rsidR="00155757" w:rsidRPr="00710B4A" w:rsidRDefault="00F95CF9" w:rsidP="00500435">
      <w:pPr>
        <w:jc w:val="both"/>
        <w:rPr>
          <w:rFonts w:ascii="Times New Roman" w:hAnsi="Times New Roman"/>
          <w:sz w:val="24"/>
          <w:szCs w:val="24"/>
        </w:rPr>
      </w:pPr>
      <w:r w:rsidRPr="00710B4A">
        <w:rPr>
          <w:rFonts w:ascii="Times New Roman" w:hAnsi="Times New Roman"/>
          <w:sz w:val="24"/>
          <w:szCs w:val="24"/>
        </w:rPr>
        <w:t xml:space="preserve">Thời gian </w:t>
      </w:r>
      <w:r w:rsidR="00F45CCA">
        <w:rPr>
          <w:rFonts w:ascii="Times New Roman" w:hAnsi="Times New Roman"/>
          <w:sz w:val="24"/>
          <w:szCs w:val="24"/>
        </w:rPr>
        <w:t xml:space="preserve">dạy: 2 tiếng, dạy thử 1,2 buổi </w:t>
      </w:r>
    </w:p>
    <w:p w14:paraId="05F6CC42" w14:textId="77777777" w:rsidR="006B4CF5" w:rsidRPr="00710B4A" w:rsidRDefault="00155757" w:rsidP="00500435">
      <w:pPr>
        <w:jc w:val="both"/>
        <w:rPr>
          <w:rFonts w:ascii="Times New Roman" w:hAnsi="Times New Roman"/>
          <w:sz w:val="24"/>
          <w:szCs w:val="24"/>
        </w:rPr>
      </w:pPr>
      <w:r w:rsidRPr="00710B4A">
        <w:rPr>
          <w:rFonts w:ascii="Times New Roman" w:hAnsi="Times New Roman"/>
          <w:sz w:val="24"/>
          <w:szCs w:val="24"/>
        </w:rPr>
        <w:t xml:space="preserve"> </w:t>
      </w:r>
      <w:r w:rsidR="00C0719C" w:rsidRPr="00710B4A">
        <w:rPr>
          <w:rFonts w:ascii="Times New Roman" w:hAnsi="Times New Roman"/>
          <w:b/>
          <w:sz w:val="24"/>
          <w:szCs w:val="24"/>
          <w:u w:val="single"/>
        </w:rPr>
        <w:t>Điều 2</w:t>
      </w:r>
      <w:r w:rsidR="006B4CF5" w:rsidRPr="00710B4A">
        <w:rPr>
          <w:rFonts w:ascii="Times New Roman" w:hAnsi="Times New Roman"/>
          <w:sz w:val="24"/>
          <w:szCs w:val="24"/>
          <w:u w:val="single"/>
        </w:rPr>
        <w:t xml:space="preserve">: </w:t>
      </w:r>
    </w:p>
    <w:p w14:paraId="6806A729" w14:textId="77777777" w:rsidR="006B4CF5" w:rsidRPr="00710B4A" w:rsidRDefault="00C0719C" w:rsidP="00500435">
      <w:pPr>
        <w:jc w:val="both"/>
        <w:rPr>
          <w:rFonts w:ascii="Times New Roman" w:hAnsi="Times New Roman"/>
          <w:sz w:val="24"/>
          <w:szCs w:val="24"/>
        </w:rPr>
      </w:pPr>
      <w:r w:rsidRPr="00710B4A">
        <w:rPr>
          <w:rFonts w:ascii="Times New Roman" w:hAnsi="Times New Roman"/>
          <w:sz w:val="24"/>
          <w:szCs w:val="24"/>
        </w:rPr>
        <w:t>Bên B nộ</w:t>
      </w:r>
      <w:r w:rsidR="00D56CE5" w:rsidRPr="00710B4A">
        <w:rPr>
          <w:rFonts w:ascii="Times New Roman" w:hAnsi="Times New Roman"/>
          <w:sz w:val="24"/>
          <w:szCs w:val="24"/>
        </w:rPr>
        <w:t>p</w:t>
      </w:r>
      <w:r w:rsidRPr="00710B4A">
        <w:rPr>
          <w:rFonts w:ascii="Times New Roman" w:hAnsi="Times New Roman"/>
          <w:sz w:val="24"/>
          <w:szCs w:val="24"/>
        </w:rPr>
        <w:t xml:space="preserve"> cho Bên A khoản lệ phí duy nhất là:</w:t>
      </w:r>
      <w:r w:rsidR="006B4CF5" w:rsidRPr="00710B4A">
        <w:rPr>
          <w:rFonts w:ascii="Times New Roman" w:hAnsi="Times New Roman"/>
          <w:sz w:val="24"/>
          <w:szCs w:val="24"/>
        </w:rPr>
        <w:t xml:space="preserve"> </w:t>
      </w:r>
      <w:r w:rsidR="008E2091" w:rsidRPr="00710B4A">
        <w:rPr>
          <w:rFonts w:ascii="Times New Roman" w:hAnsi="Times New Roman"/>
          <w:sz w:val="24"/>
          <w:szCs w:val="24"/>
        </w:rPr>
        <w:t>……</w:t>
      </w:r>
      <w:r w:rsidR="00451ED3" w:rsidRPr="00710B4A">
        <w:rPr>
          <w:rFonts w:ascii="Times New Roman" w:hAnsi="Times New Roman"/>
          <w:sz w:val="24"/>
          <w:szCs w:val="24"/>
        </w:rPr>
        <w:t>……</w:t>
      </w:r>
      <w:r w:rsidR="00F21BD5">
        <w:rPr>
          <w:rFonts w:ascii="Times New Roman" w:hAnsi="Times New Roman"/>
          <w:sz w:val="24"/>
          <w:szCs w:val="24"/>
        </w:rPr>
        <w:t>…</w:t>
      </w:r>
      <w:r w:rsidR="00DA6F56">
        <w:rPr>
          <w:rFonts w:ascii="Times New Roman" w:hAnsi="Times New Roman"/>
          <w:sz w:val="24"/>
          <w:szCs w:val="24"/>
        </w:rPr>
        <w:t>..</w:t>
      </w:r>
      <w:r w:rsidR="00F21BD5">
        <w:rPr>
          <w:rFonts w:ascii="Times New Roman" w:hAnsi="Times New Roman"/>
          <w:sz w:val="24"/>
          <w:szCs w:val="24"/>
        </w:rPr>
        <w:t>…………</w:t>
      </w:r>
      <w:r w:rsidR="00DA6F56">
        <w:rPr>
          <w:rFonts w:ascii="Times New Roman" w:hAnsi="Times New Roman"/>
          <w:sz w:val="24"/>
          <w:szCs w:val="24"/>
        </w:rPr>
        <w:t>….</w:t>
      </w:r>
      <w:r w:rsidR="00F21BD5">
        <w:rPr>
          <w:rFonts w:ascii="Times New Roman" w:hAnsi="Times New Roman"/>
          <w:sz w:val="24"/>
          <w:szCs w:val="24"/>
        </w:rPr>
        <w:t>……………………..</w:t>
      </w:r>
    </w:p>
    <w:p w14:paraId="6247D005" w14:textId="77777777" w:rsidR="00C976BD" w:rsidRPr="00710B4A" w:rsidRDefault="008F4229" w:rsidP="00500435">
      <w:pPr>
        <w:jc w:val="both"/>
        <w:rPr>
          <w:rFonts w:ascii="Times New Roman" w:hAnsi="Times New Roman"/>
          <w:sz w:val="24"/>
          <w:szCs w:val="24"/>
        </w:rPr>
      </w:pPr>
      <w:r w:rsidRPr="00710B4A">
        <w:rPr>
          <w:rFonts w:ascii="Times New Roman" w:hAnsi="Times New Roman"/>
          <w:sz w:val="24"/>
          <w:szCs w:val="24"/>
        </w:rPr>
        <w:t>Đã thanh toán:………</w:t>
      </w:r>
      <w:r w:rsidR="008A578A" w:rsidRPr="00710B4A">
        <w:rPr>
          <w:rFonts w:ascii="Times New Roman" w:hAnsi="Times New Roman"/>
          <w:sz w:val="24"/>
          <w:szCs w:val="24"/>
        </w:rPr>
        <w:t>…</w:t>
      </w:r>
      <w:r w:rsidR="005C0AD8">
        <w:rPr>
          <w:rFonts w:ascii="Times New Roman" w:hAnsi="Times New Roman"/>
          <w:sz w:val="24"/>
          <w:szCs w:val="24"/>
        </w:rPr>
        <w:t>…</w:t>
      </w:r>
      <w:r w:rsidR="00A1027E">
        <w:rPr>
          <w:rFonts w:ascii="Times New Roman" w:hAnsi="Times New Roman"/>
          <w:sz w:val="24"/>
          <w:szCs w:val="24"/>
        </w:rPr>
        <w:t>……</w:t>
      </w:r>
      <w:r w:rsidR="00DA6F56">
        <w:rPr>
          <w:rFonts w:ascii="Times New Roman" w:hAnsi="Times New Roman"/>
          <w:sz w:val="24"/>
          <w:szCs w:val="24"/>
        </w:rPr>
        <w:t>…………….</w:t>
      </w:r>
      <w:r w:rsidR="00A1027E">
        <w:rPr>
          <w:rFonts w:ascii="Times New Roman" w:hAnsi="Times New Roman"/>
          <w:sz w:val="24"/>
          <w:szCs w:val="24"/>
        </w:rPr>
        <w:t>………</w:t>
      </w:r>
      <w:r w:rsidR="00DA6F56">
        <w:rPr>
          <w:rFonts w:ascii="Times New Roman" w:hAnsi="Times New Roman"/>
          <w:sz w:val="24"/>
          <w:szCs w:val="24"/>
        </w:rPr>
        <w:t>.….</w:t>
      </w:r>
      <w:r w:rsidR="00A1027E">
        <w:rPr>
          <w:rFonts w:ascii="Times New Roman" w:hAnsi="Times New Roman"/>
          <w:sz w:val="24"/>
          <w:szCs w:val="24"/>
        </w:rPr>
        <w:t>….</w:t>
      </w:r>
      <w:r w:rsidRPr="00710B4A">
        <w:rPr>
          <w:rFonts w:ascii="Times New Roman" w:hAnsi="Times New Roman"/>
          <w:sz w:val="24"/>
          <w:szCs w:val="24"/>
        </w:rPr>
        <w:t>.Còn nợ:…</w:t>
      </w:r>
      <w:r w:rsidR="008A578A" w:rsidRPr="00710B4A">
        <w:rPr>
          <w:rFonts w:ascii="Times New Roman" w:hAnsi="Times New Roman"/>
          <w:sz w:val="24"/>
          <w:szCs w:val="24"/>
        </w:rPr>
        <w:t>…</w:t>
      </w:r>
      <w:r w:rsidR="00451ED3" w:rsidRPr="00710B4A">
        <w:rPr>
          <w:rFonts w:ascii="Times New Roman" w:hAnsi="Times New Roman"/>
          <w:sz w:val="24"/>
          <w:szCs w:val="24"/>
        </w:rPr>
        <w:t>……</w:t>
      </w:r>
      <w:r w:rsidR="00A1027E">
        <w:rPr>
          <w:rFonts w:ascii="Times New Roman" w:hAnsi="Times New Roman"/>
          <w:sz w:val="24"/>
          <w:szCs w:val="24"/>
        </w:rPr>
        <w:t>………………….</w:t>
      </w:r>
    </w:p>
    <w:p w14:paraId="780440E1" w14:textId="77777777" w:rsidR="004E0EE5" w:rsidRPr="00710B4A" w:rsidRDefault="00C976BD" w:rsidP="00500435">
      <w:pPr>
        <w:jc w:val="both"/>
        <w:rPr>
          <w:rFonts w:ascii="Times New Roman" w:hAnsi="Times New Roman"/>
          <w:sz w:val="24"/>
          <w:szCs w:val="24"/>
        </w:rPr>
      </w:pPr>
      <w:r w:rsidRPr="00710B4A">
        <w:rPr>
          <w:rFonts w:ascii="Times New Roman" w:hAnsi="Times New Roman"/>
          <w:sz w:val="24"/>
          <w:szCs w:val="24"/>
        </w:rPr>
        <w:t>Chứng từ đi kèm:…………</w:t>
      </w:r>
      <w:r w:rsidR="00A1027E">
        <w:rPr>
          <w:rFonts w:ascii="Times New Roman" w:hAnsi="Times New Roman"/>
          <w:sz w:val="24"/>
          <w:szCs w:val="24"/>
        </w:rPr>
        <w:t>…………</w:t>
      </w:r>
      <w:r w:rsidR="00DA6F56">
        <w:rPr>
          <w:rFonts w:ascii="Times New Roman" w:hAnsi="Times New Roman"/>
          <w:sz w:val="24"/>
          <w:szCs w:val="24"/>
        </w:rPr>
        <w:t>………</w:t>
      </w:r>
      <w:r w:rsidR="00A1027E">
        <w:rPr>
          <w:rFonts w:ascii="Times New Roman" w:hAnsi="Times New Roman"/>
          <w:sz w:val="24"/>
          <w:szCs w:val="24"/>
        </w:rPr>
        <w:t>……</w:t>
      </w:r>
      <w:r w:rsidR="00DA6F56">
        <w:rPr>
          <w:rFonts w:ascii="Times New Roman" w:hAnsi="Times New Roman"/>
          <w:sz w:val="24"/>
          <w:szCs w:val="24"/>
        </w:rPr>
        <w:t>….</w:t>
      </w:r>
      <w:r w:rsidR="00A1027E">
        <w:rPr>
          <w:rFonts w:ascii="Times New Roman" w:hAnsi="Times New Roman"/>
          <w:sz w:val="24"/>
          <w:szCs w:val="24"/>
        </w:rPr>
        <w:t>…………………………..</w:t>
      </w:r>
      <w:r w:rsidRPr="00710B4A">
        <w:rPr>
          <w:rFonts w:ascii="Times New Roman" w:hAnsi="Times New Roman"/>
          <w:sz w:val="24"/>
          <w:szCs w:val="24"/>
        </w:rPr>
        <w:t>………………</w:t>
      </w:r>
      <w:r w:rsidR="00451ED3" w:rsidRPr="00710B4A">
        <w:rPr>
          <w:rFonts w:ascii="Times New Roman" w:hAnsi="Times New Roman"/>
          <w:sz w:val="24"/>
          <w:szCs w:val="24"/>
        </w:rPr>
        <w:t>…</w:t>
      </w:r>
    </w:p>
    <w:p w14:paraId="5639FB9C" w14:textId="77777777" w:rsidR="00052E6D" w:rsidRPr="00710B4A" w:rsidRDefault="00052E6D" w:rsidP="00500435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710B4A">
        <w:rPr>
          <w:rFonts w:ascii="Times New Roman" w:hAnsi="Times New Roman"/>
          <w:b/>
          <w:sz w:val="24"/>
          <w:szCs w:val="24"/>
          <w:u w:val="single"/>
        </w:rPr>
        <w:t xml:space="preserve">Điều 3: </w:t>
      </w:r>
      <w:r w:rsidR="00D46249">
        <w:rPr>
          <w:rFonts w:ascii="Times New Roman" w:hAnsi="Times New Roman"/>
          <w:b/>
          <w:sz w:val="24"/>
          <w:szCs w:val="24"/>
          <w:u w:val="single"/>
        </w:rPr>
        <w:t>`</w:t>
      </w:r>
    </w:p>
    <w:p w14:paraId="097683E4" w14:textId="15B290C8" w:rsidR="00052E6D" w:rsidRPr="00710B4A" w:rsidRDefault="00052E6D" w:rsidP="00500435">
      <w:pPr>
        <w:jc w:val="both"/>
        <w:rPr>
          <w:rFonts w:ascii="Times New Roman" w:hAnsi="Times New Roman"/>
          <w:sz w:val="24"/>
          <w:szCs w:val="24"/>
        </w:rPr>
      </w:pPr>
      <w:r w:rsidRPr="00710B4A">
        <w:rPr>
          <w:rFonts w:ascii="Times New Roman" w:hAnsi="Times New Roman"/>
          <w:sz w:val="24"/>
          <w:szCs w:val="24"/>
        </w:rPr>
        <w:t>Thời gian n</w:t>
      </w:r>
      <w:r w:rsidR="00220125" w:rsidRPr="00710B4A">
        <w:rPr>
          <w:rFonts w:ascii="Times New Roman" w:hAnsi="Times New Roman"/>
          <w:sz w:val="24"/>
          <w:szCs w:val="24"/>
        </w:rPr>
        <w:t xml:space="preserve">hận </w:t>
      </w:r>
      <w:r w:rsidR="0094499B">
        <w:rPr>
          <w:rFonts w:ascii="Times New Roman" w:hAnsi="Times New Roman"/>
          <w:sz w:val="24"/>
          <w:szCs w:val="24"/>
        </w:rPr>
        <w:t xml:space="preserve">lớp:  </w:t>
      </w:r>
      <w:r w:rsidR="00155757" w:rsidRPr="00710B4A">
        <w:rPr>
          <w:rFonts w:ascii="Times New Roman" w:hAnsi="Times New Roman"/>
          <w:sz w:val="24"/>
          <w:szCs w:val="24"/>
        </w:rPr>
        <w:t>ngày…</w:t>
      </w:r>
      <w:r w:rsidR="00A1027E">
        <w:rPr>
          <w:rFonts w:ascii="Times New Roman" w:hAnsi="Times New Roman"/>
          <w:sz w:val="24"/>
          <w:szCs w:val="24"/>
        </w:rPr>
        <w:t>..</w:t>
      </w:r>
      <w:r w:rsidR="00155757" w:rsidRPr="00710B4A">
        <w:rPr>
          <w:rFonts w:ascii="Times New Roman" w:hAnsi="Times New Roman"/>
          <w:sz w:val="24"/>
          <w:szCs w:val="24"/>
        </w:rPr>
        <w:t>….tháng…</w:t>
      </w:r>
      <w:r w:rsidR="00451ED3" w:rsidRPr="00710B4A">
        <w:rPr>
          <w:rFonts w:ascii="Times New Roman" w:hAnsi="Times New Roman"/>
          <w:sz w:val="24"/>
          <w:szCs w:val="24"/>
        </w:rPr>
        <w:t>…</w:t>
      </w:r>
      <w:r w:rsidR="00A1027E">
        <w:rPr>
          <w:rFonts w:ascii="Times New Roman" w:hAnsi="Times New Roman"/>
          <w:sz w:val="24"/>
          <w:szCs w:val="24"/>
        </w:rPr>
        <w:t>…</w:t>
      </w:r>
      <w:r w:rsidR="00451ED3" w:rsidRPr="00710B4A">
        <w:rPr>
          <w:rFonts w:ascii="Times New Roman" w:hAnsi="Times New Roman"/>
          <w:sz w:val="24"/>
          <w:szCs w:val="24"/>
        </w:rPr>
        <w:t xml:space="preserve"> </w:t>
      </w:r>
      <w:r w:rsidR="0094499B">
        <w:rPr>
          <w:rFonts w:ascii="Times New Roman" w:hAnsi="Times New Roman"/>
          <w:sz w:val="24"/>
          <w:szCs w:val="24"/>
        </w:rPr>
        <w:t>….năm 202</w:t>
      </w:r>
      <w:r w:rsidR="00264A3B">
        <w:rPr>
          <w:rFonts w:ascii="Times New Roman" w:hAnsi="Times New Roman"/>
          <w:sz w:val="24"/>
          <w:szCs w:val="24"/>
        </w:rPr>
        <w:t>5</w:t>
      </w:r>
    </w:p>
    <w:p w14:paraId="22AE6ABE" w14:textId="4369CCB1" w:rsidR="00EF4A41" w:rsidRPr="00710B4A" w:rsidRDefault="00052E6D" w:rsidP="00500435">
      <w:pPr>
        <w:jc w:val="both"/>
        <w:rPr>
          <w:rFonts w:ascii="Times New Roman" w:hAnsi="Times New Roman"/>
          <w:sz w:val="24"/>
          <w:szCs w:val="24"/>
        </w:rPr>
      </w:pPr>
      <w:r w:rsidRPr="00710B4A">
        <w:rPr>
          <w:rFonts w:ascii="Times New Roman" w:hAnsi="Times New Roman"/>
          <w:sz w:val="24"/>
          <w:szCs w:val="24"/>
        </w:rPr>
        <w:t>Thời gian hẹn thanh toán n</w:t>
      </w:r>
      <w:r w:rsidR="00220125" w:rsidRPr="00710B4A">
        <w:rPr>
          <w:rFonts w:ascii="Times New Roman" w:hAnsi="Times New Roman"/>
          <w:sz w:val="24"/>
          <w:szCs w:val="24"/>
        </w:rPr>
        <w:t>ốt</w:t>
      </w:r>
      <w:r w:rsidR="00155757" w:rsidRPr="00710B4A">
        <w:rPr>
          <w:rFonts w:ascii="Times New Roman" w:hAnsi="Times New Roman"/>
          <w:sz w:val="24"/>
          <w:szCs w:val="24"/>
        </w:rPr>
        <w:t xml:space="preserve"> phí:</w:t>
      </w:r>
      <w:r w:rsidR="00F45CCA" w:rsidRPr="00710B4A">
        <w:rPr>
          <w:rFonts w:ascii="Times New Roman" w:hAnsi="Times New Roman"/>
          <w:sz w:val="24"/>
          <w:szCs w:val="24"/>
        </w:rPr>
        <w:t xml:space="preserve"> </w:t>
      </w:r>
      <w:r w:rsidR="00155757" w:rsidRPr="00710B4A">
        <w:rPr>
          <w:rFonts w:ascii="Times New Roman" w:hAnsi="Times New Roman"/>
          <w:sz w:val="24"/>
          <w:szCs w:val="24"/>
        </w:rPr>
        <w:t>ngày…</w:t>
      </w:r>
      <w:r w:rsidR="00A1027E">
        <w:rPr>
          <w:rFonts w:ascii="Times New Roman" w:hAnsi="Times New Roman"/>
          <w:sz w:val="24"/>
          <w:szCs w:val="24"/>
        </w:rPr>
        <w:t>….</w:t>
      </w:r>
      <w:r w:rsidR="00451ED3" w:rsidRPr="00710B4A">
        <w:rPr>
          <w:rFonts w:ascii="Times New Roman" w:hAnsi="Times New Roman"/>
          <w:sz w:val="24"/>
          <w:szCs w:val="24"/>
        </w:rPr>
        <w:t>.</w:t>
      </w:r>
      <w:r w:rsidR="008A578A" w:rsidRPr="00710B4A">
        <w:rPr>
          <w:rFonts w:ascii="Times New Roman" w:hAnsi="Times New Roman"/>
          <w:sz w:val="24"/>
          <w:szCs w:val="24"/>
        </w:rPr>
        <w:t>.</w:t>
      </w:r>
      <w:r w:rsidR="00155757" w:rsidRPr="00710B4A">
        <w:rPr>
          <w:rFonts w:ascii="Times New Roman" w:hAnsi="Times New Roman"/>
          <w:sz w:val="24"/>
          <w:szCs w:val="24"/>
        </w:rPr>
        <w:t>….tháng…</w:t>
      </w:r>
      <w:r w:rsidR="00A1027E">
        <w:rPr>
          <w:rFonts w:ascii="Times New Roman" w:hAnsi="Times New Roman"/>
          <w:sz w:val="24"/>
          <w:szCs w:val="24"/>
        </w:rPr>
        <w:t>…..</w:t>
      </w:r>
      <w:r w:rsidR="008A578A" w:rsidRPr="00710B4A">
        <w:rPr>
          <w:rFonts w:ascii="Times New Roman" w:hAnsi="Times New Roman"/>
          <w:sz w:val="24"/>
          <w:szCs w:val="24"/>
        </w:rPr>
        <w:t>.</w:t>
      </w:r>
      <w:r w:rsidR="00554905">
        <w:rPr>
          <w:rFonts w:ascii="Times New Roman" w:hAnsi="Times New Roman"/>
          <w:sz w:val="24"/>
          <w:szCs w:val="24"/>
        </w:rPr>
        <w:t>….năm 202</w:t>
      </w:r>
      <w:r w:rsidR="00266984">
        <w:rPr>
          <w:rFonts w:ascii="Times New Roman" w:hAnsi="Times New Roman"/>
          <w:sz w:val="24"/>
          <w:szCs w:val="24"/>
        </w:rPr>
        <w:t>5</w:t>
      </w:r>
    </w:p>
    <w:p w14:paraId="1841B53F" w14:textId="77777777" w:rsidR="00C976BD" w:rsidRPr="00710B4A" w:rsidRDefault="00052E6D" w:rsidP="00500435">
      <w:pPr>
        <w:jc w:val="both"/>
        <w:rPr>
          <w:rFonts w:ascii="Times New Roman" w:hAnsi="Times New Roman"/>
          <w:b/>
          <w:i/>
          <w:sz w:val="24"/>
          <w:szCs w:val="24"/>
        </w:rPr>
      </w:pPr>
      <w:r w:rsidRPr="00710B4A">
        <w:rPr>
          <w:rFonts w:ascii="Times New Roman" w:hAnsi="Times New Roman"/>
          <w:b/>
          <w:i/>
          <w:sz w:val="24"/>
          <w:szCs w:val="24"/>
          <w:u w:val="single"/>
        </w:rPr>
        <w:t>Chú ý:</w:t>
      </w:r>
      <w:r w:rsidRPr="00710B4A">
        <w:rPr>
          <w:rFonts w:ascii="Times New Roman" w:hAnsi="Times New Roman"/>
          <w:sz w:val="24"/>
          <w:szCs w:val="24"/>
        </w:rPr>
        <w:t xml:space="preserve"> </w:t>
      </w:r>
      <w:r w:rsidRPr="00710B4A">
        <w:rPr>
          <w:rFonts w:ascii="Times New Roman" w:hAnsi="Times New Roman"/>
          <w:b/>
          <w:i/>
          <w:sz w:val="24"/>
          <w:szCs w:val="24"/>
        </w:rPr>
        <w:t>nếu quá thời gian hẹn thanh toán gia sư không hoàn thiện nốt phí</w:t>
      </w:r>
      <w:r w:rsidR="00EF4A41" w:rsidRPr="00710B4A">
        <w:rPr>
          <w:rFonts w:ascii="Times New Roman" w:hAnsi="Times New Roman"/>
          <w:b/>
          <w:i/>
          <w:sz w:val="24"/>
          <w:szCs w:val="24"/>
        </w:rPr>
        <w:t>, mỗi ngày trung tâm sẽ tính thêm 20.000VNĐ vào tổng số phí bên B cần đóng cho bên A.</w:t>
      </w:r>
    </w:p>
    <w:p w14:paraId="2BD2EA89" w14:textId="77777777" w:rsidR="004E0EE5" w:rsidRPr="00710B4A" w:rsidRDefault="004E0EE5" w:rsidP="00500435">
      <w:pPr>
        <w:jc w:val="both"/>
        <w:rPr>
          <w:rFonts w:ascii="Times New Roman" w:hAnsi="Times New Roman"/>
          <w:b/>
          <w:sz w:val="24"/>
          <w:szCs w:val="24"/>
        </w:rPr>
      </w:pPr>
      <w:r w:rsidRPr="00710B4A">
        <w:rPr>
          <w:rFonts w:ascii="Times New Roman" w:hAnsi="Times New Roman"/>
          <w:b/>
          <w:sz w:val="24"/>
          <w:szCs w:val="24"/>
        </w:rPr>
        <w:t>TRÁCH NHIỆM CỦA BÊN B:</w:t>
      </w:r>
    </w:p>
    <w:p w14:paraId="557C4988" w14:textId="77777777" w:rsidR="00936E15" w:rsidRPr="00710B4A" w:rsidRDefault="00C0719C" w:rsidP="00500435">
      <w:pPr>
        <w:jc w:val="both"/>
        <w:rPr>
          <w:rFonts w:ascii="Times New Roman" w:hAnsi="Times New Roman"/>
          <w:sz w:val="24"/>
          <w:szCs w:val="24"/>
        </w:rPr>
      </w:pPr>
      <w:r w:rsidRPr="00710B4A">
        <w:rPr>
          <w:rFonts w:ascii="Times New Roman" w:hAnsi="Times New Roman"/>
          <w:b/>
          <w:sz w:val="24"/>
          <w:szCs w:val="24"/>
          <w:u w:val="single"/>
        </w:rPr>
        <w:t>Điều</w:t>
      </w:r>
      <w:r w:rsidR="00EF4A41" w:rsidRPr="00710B4A">
        <w:rPr>
          <w:rFonts w:ascii="Times New Roman" w:hAnsi="Times New Roman"/>
          <w:b/>
          <w:sz w:val="24"/>
          <w:szCs w:val="24"/>
          <w:u w:val="single"/>
        </w:rPr>
        <w:t xml:space="preserve"> 4</w:t>
      </w:r>
      <w:r w:rsidR="006B4CF5" w:rsidRPr="00710B4A">
        <w:rPr>
          <w:rFonts w:ascii="Times New Roman" w:hAnsi="Times New Roman"/>
          <w:sz w:val="24"/>
          <w:szCs w:val="24"/>
        </w:rPr>
        <w:t xml:space="preserve">: </w:t>
      </w:r>
      <w:r w:rsidR="00EF4A41" w:rsidRPr="00710B4A">
        <w:rPr>
          <w:rFonts w:ascii="Times New Roman" w:hAnsi="Times New Roman"/>
          <w:sz w:val="24"/>
          <w:szCs w:val="24"/>
        </w:rPr>
        <w:t>Khi bên B kí hợp đồng nhận lớp với bên A và được bên A giới thiệu đến gặp gia đình:</w:t>
      </w:r>
    </w:p>
    <w:p w14:paraId="1C1DD65A" w14:textId="77777777" w:rsidR="00B47A63" w:rsidRPr="00710B4A" w:rsidRDefault="00B47A63" w:rsidP="00500435">
      <w:pPr>
        <w:jc w:val="both"/>
        <w:rPr>
          <w:rFonts w:ascii="Times New Roman" w:hAnsi="Times New Roman"/>
          <w:sz w:val="24"/>
          <w:szCs w:val="24"/>
        </w:rPr>
      </w:pPr>
      <w:r w:rsidRPr="00710B4A">
        <w:rPr>
          <w:rFonts w:ascii="Times New Roman" w:hAnsi="Times New Roman"/>
          <w:sz w:val="24"/>
          <w:szCs w:val="24"/>
        </w:rPr>
        <w:t>4.</w:t>
      </w:r>
      <w:r w:rsidR="00A21C07" w:rsidRPr="00710B4A">
        <w:rPr>
          <w:rFonts w:ascii="Times New Roman" w:hAnsi="Times New Roman"/>
          <w:sz w:val="24"/>
          <w:szCs w:val="24"/>
        </w:rPr>
        <w:t>1</w:t>
      </w:r>
      <w:r w:rsidRPr="00710B4A">
        <w:rPr>
          <w:rFonts w:ascii="Times New Roman" w:hAnsi="Times New Roman"/>
          <w:sz w:val="24"/>
          <w:szCs w:val="24"/>
        </w:rPr>
        <w:t>: Bên B được gia đình học sinh đồng ý cho dạy (kể cả yêu cầu dạy thử) nhưng bên B không đồng ý n</w:t>
      </w:r>
      <w:r w:rsidR="0094499B">
        <w:rPr>
          <w:rFonts w:ascii="Times New Roman" w:hAnsi="Times New Roman"/>
          <w:sz w:val="24"/>
          <w:szCs w:val="24"/>
        </w:rPr>
        <w:t>hận dạy thì bên B bị trích lại 10</w:t>
      </w:r>
      <w:r w:rsidRPr="00710B4A">
        <w:rPr>
          <w:rFonts w:ascii="Times New Roman" w:hAnsi="Times New Roman"/>
          <w:sz w:val="24"/>
          <w:szCs w:val="24"/>
        </w:rPr>
        <w:t>0% lệ phí giao dịch và hợp đồng bị hủy.</w:t>
      </w:r>
    </w:p>
    <w:p w14:paraId="3FB4FC68" w14:textId="54A37E48" w:rsidR="00A21C07" w:rsidRPr="00710B4A" w:rsidRDefault="00A21C07" w:rsidP="00500435">
      <w:pPr>
        <w:jc w:val="both"/>
        <w:rPr>
          <w:rFonts w:ascii="Times New Roman" w:hAnsi="Times New Roman"/>
          <w:sz w:val="24"/>
          <w:szCs w:val="24"/>
        </w:rPr>
      </w:pPr>
      <w:r w:rsidRPr="00710B4A">
        <w:rPr>
          <w:rFonts w:ascii="Times New Roman" w:hAnsi="Times New Roman"/>
          <w:sz w:val="24"/>
          <w:szCs w:val="24"/>
        </w:rPr>
        <w:t>4.2</w:t>
      </w:r>
      <w:r w:rsidR="00B47A63" w:rsidRPr="00710B4A">
        <w:rPr>
          <w:rFonts w:ascii="Times New Roman" w:hAnsi="Times New Roman"/>
          <w:sz w:val="24"/>
          <w:szCs w:val="24"/>
        </w:rPr>
        <w:t>: Bên B khô</w:t>
      </w:r>
      <w:r w:rsidR="00373A53">
        <w:rPr>
          <w:rFonts w:ascii="Times New Roman" w:hAnsi="Times New Roman"/>
          <w:sz w:val="24"/>
          <w:szCs w:val="24"/>
        </w:rPr>
        <w:t>ng được gia đình đồng ý cho dạy thử:</w:t>
      </w:r>
      <w:r w:rsidR="00B47A63" w:rsidRPr="00710B4A">
        <w:rPr>
          <w:rFonts w:ascii="Times New Roman" w:hAnsi="Times New Roman"/>
          <w:sz w:val="24"/>
          <w:szCs w:val="24"/>
        </w:rPr>
        <w:t xml:space="preserve"> bên A sẽ đổi lại cho bên B một địa chỉ khác phù</w:t>
      </w:r>
      <w:r w:rsidR="00D56CE5" w:rsidRPr="00710B4A">
        <w:rPr>
          <w:rFonts w:ascii="Times New Roman" w:hAnsi="Times New Roman"/>
          <w:sz w:val="24"/>
          <w:szCs w:val="24"/>
        </w:rPr>
        <w:t xml:space="preserve"> hợp (tương ứng với giá trị thỏa</w:t>
      </w:r>
      <w:r w:rsidR="00B47A63" w:rsidRPr="00710B4A">
        <w:rPr>
          <w:rFonts w:ascii="Times New Roman" w:hAnsi="Times New Roman"/>
          <w:sz w:val="24"/>
          <w:szCs w:val="24"/>
        </w:rPr>
        <w:t xml:space="preserve"> thuận ban đầu) trong 15 ngày. Sau 15 ngày</w:t>
      </w:r>
      <w:r w:rsidR="00F85FAE" w:rsidRPr="00710B4A">
        <w:rPr>
          <w:rFonts w:ascii="Times New Roman" w:hAnsi="Times New Roman"/>
          <w:sz w:val="24"/>
          <w:szCs w:val="24"/>
        </w:rPr>
        <w:t xml:space="preserve"> kể từ ngày </w:t>
      </w:r>
      <w:r w:rsidR="002C7C09">
        <w:rPr>
          <w:rFonts w:ascii="Times New Roman" w:hAnsi="Times New Roman"/>
          <w:sz w:val="24"/>
          <w:szCs w:val="24"/>
        </w:rPr>
        <w:t>bên A xác nhận bên B hỏng lớp</w:t>
      </w:r>
      <w:r w:rsidR="00F85FAE" w:rsidRPr="00710B4A">
        <w:rPr>
          <w:rFonts w:ascii="Times New Roman" w:hAnsi="Times New Roman"/>
          <w:sz w:val="24"/>
          <w:szCs w:val="24"/>
        </w:rPr>
        <w:t xml:space="preserve">, bên A chưa có địa chỉ mới cho bên B thì bên A hoàn trả </w:t>
      </w:r>
      <w:r w:rsidR="00B74AFF">
        <w:rPr>
          <w:rFonts w:ascii="Times New Roman" w:hAnsi="Times New Roman"/>
          <w:sz w:val="24"/>
          <w:szCs w:val="24"/>
        </w:rPr>
        <w:t>phí cho bên B</w:t>
      </w:r>
      <w:r w:rsidR="009B3A92">
        <w:rPr>
          <w:rFonts w:ascii="Times New Roman" w:hAnsi="Times New Roman"/>
          <w:sz w:val="24"/>
          <w:szCs w:val="24"/>
        </w:rPr>
        <w:t xml:space="preserve"> vào thứ 7 và chủ nhật từ 14-17h.</w:t>
      </w:r>
    </w:p>
    <w:p w14:paraId="1D440716" w14:textId="77777777" w:rsidR="00936E15" w:rsidRPr="00710B4A" w:rsidRDefault="00936E15" w:rsidP="00500435">
      <w:pPr>
        <w:jc w:val="both"/>
        <w:rPr>
          <w:rFonts w:ascii="Times New Roman" w:hAnsi="Times New Roman"/>
          <w:sz w:val="24"/>
          <w:szCs w:val="24"/>
        </w:rPr>
      </w:pPr>
    </w:p>
    <w:p w14:paraId="55D0A0A5" w14:textId="77777777" w:rsidR="0080254D" w:rsidRPr="00710B4A" w:rsidRDefault="00F85FAE" w:rsidP="00500435">
      <w:pPr>
        <w:jc w:val="both"/>
        <w:rPr>
          <w:rFonts w:ascii="Times New Roman" w:hAnsi="Times New Roman"/>
          <w:sz w:val="24"/>
          <w:szCs w:val="24"/>
        </w:rPr>
      </w:pPr>
      <w:r w:rsidRPr="00710B4A">
        <w:rPr>
          <w:rFonts w:ascii="Times New Roman" w:hAnsi="Times New Roman"/>
          <w:b/>
          <w:sz w:val="24"/>
          <w:szCs w:val="24"/>
          <w:u w:val="single"/>
        </w:rPr>
        <w:t xml:space="preserve">CHÚ Ý: </w:t>
      </w:r>
      <w:r w:rsidR="004B321C" w:rsidRPr="00710B4A">
        <w:rPr>
          <w:rFonts w:ascii="Times New Roman" w:hAnsi="Times New Roman"/>
          <w:sz w:val="24"/>
          <w:szCs w:val="24"/>
        </w:rPr>
        <w:t xml:space="preserve"> Gia sư phải liên hệ cho phụ huynh ngay sau khi nhận lớp. B</w:t>
      </w:r>
      <w:r w:rsidRPr="00710B4A">
        <w:rPr>
          <w:rFonts w:ascii="Times New Roman" w:hAnsi="Times New Roman"/>
          <w:sz w:val="24"/>
          <w:szCs w:val="24"/>
        </w:rPr>
        <w:t>ên B phải báo lại n</w:t>
      </w:r>
      <w:r w:rsidR="00A21C07" w:rsidRPr="00710B4A">
        <w:rPr>
          <w:rFonts w:ascii="Times New Roman" w:hAnsi="Times New Roman"/>
          <w:sz w:val="24"/>
          <w:szCs w:val="24"/>
        </w:rPr>
        <w:t xml:space="preserve">gay cho bên A theo số </w:t>
      </w:r>
      <w:r w:rsidRPr="00C141FF">
        <w:rPr>
          <w:rFonts w:ascii="Times New Roman" w:hAnsi="Times New Roman"/>
          <w:b/>
          <w:szCs w:val="28"/>
        </w:rPr>
        <w:t>0975.154.298</w:t>
      </w:r>
      <w:r w:rsidRPr="00710B4A">
        <w:rPr>
          <w:rFonts w:ascii="Times New Roman" w:hAnsi="Times New Roman"/>
          <w:b/>
          <w:sz w:val="24"/>
          <w:szCs w:val="24"/>
        </w:rPr>
        <w:t xml:space="preserve"> </w:t>
      </w:r>
      <w:r w:rsidRPr="00710B4A">
        <w:rPr>
          <w:rFonts w:ascii="Times New Roman" w:hAnsi="Times New Roman"/>
          <w:sz w:val="24"/>
          <w:szCs w:val="24"/>
        </w:rPr>
        <w:t>khi xảy ra các trường hợp sau:</w:t>
      </w:r>
      <w:r w:rsidR="00BD6B88" w:rsidRPr="00710B4A">
        <w:rPr>
          <w:rFonts w:ascii="Times New Roman" w:hAnsi="Times New Roman"/>
          <w:sz w:val="24"/>
          <w:szCs w:val="24"/>
        </w:rPr>
        <w:t xml:space="preserve"> </w:t>
      </w:r>
    </w:p>
    <w:p w14:paraId="3FAFC8FC" w14:textId="77777777" w:rsidR="0094499B" w:rsidRPr="0094499B" w:rsidRDefault="0094499B" w:rsidP="0094499B">
      <w:pPr>
        <w:pStyle w:val="ListParagraph"/>
        <w:widowControl w:val="0"/>
        <w:numPr>
          <w:ilvl w:val="0"/>
          <w:numId w:val="15"/>
        </w:numPr>
        <w:ind w:left="1134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Không liên lạc được phụ huynh.</w:t>
      </w:r>
    </w:p>
    <w:p w14:paraId="55BE4CBA" w14:textId="77777777" w:rsidR="0080254D" w:rsidRDefault="0080254D" w:rsidP="0080254D">
      <w:pPr>
        <w:pStyle w:val="ListParagraph"/>
        <w:widowControl w:val="0"/>
        <w:numPr>
          <w:ilvl w:val="0"/>
          <w:numId w:val="15"/>
        </w:numPr>
        <w:ind w:left="1134" w:hanging="425"/>
        <w:jc w:val="both"/>
        <w:rPr>
          <w:rFonts w:ascii="Times New Roman" w:hAnsi="Times New Roman"/>
          <w:sz w:val="24"/>
          <w:szCs w:val="24"/>
        </w:rPr>
      </w:pPr>
      <w:r w:rsidRPr="00710B4A">
        <w:rPr>
          <w:rFonts w:ascii="Times New Roman" w:hAnsi="Times New Roman"/>
          <w:sz w:val="24"/>
          <w:szCs w:val="24"/>
        </w:rPr>
        <w:t>P</w:t>
      </w:r>
      <w:r w:rsidR="00BD6B88" w:rsidRPr="00710B4A">
        <w:rPr>
          <w:rFonts w:ascii="Times New Roman" w:hAnsi="Times New Roman"/>
          <w:sz w:val="24"/>
          <w:szCs w:val="24"/>
        </w:rPr>
        <w:t xml:space="preserve">hụ huynh </w:t>
      </w:r>
      <w:r w:rsidR="00F85FAE" w:rsidRPr="00710B4A">
        <w:rPr>
          <w:rFonts w:ascii="Times New Roman" w:hAnsi="Times New Roman"/>
          <w:sz w:val="24"/>
          <w:szCs w:val="24"/>
        </w:rPr>
        <w:t>không bố trí lịch gặp mặt và lịch dạy</w:t>
      </w:r>
      <w:r w:rsidRPr="00710B4A">
        <w:rPr>
          <w:rFonts w:ascii="Times New Roman" w:hAnsi="Times New Roman"/>
          <w:sz w:val="24"/>
          <w:szCs w:val="24"/>
        </w:rPr>
        <w:t>.</w:t>
      </w:r>
    </w:p>
    <w:p w14:paraId="00926BF8" w14:textId="77777777" w:rsidR="0080254D" w:rsidRPr="00710B4A" w:rsidRDefault="0080254D" w:rsidP="0080254D">
      <w:pPr>
        <w:pStyle w:val="ListParagraph"/>
        <w:widowControl w:val="0"/>
        <w:numPr>
          <w:ilvl w:val="0"/>
          <w:numId w:val="15"/>
        </w:numPr>
        <w:ind w:left="1134" w:hanging="425"/>
        <w:jc w:val="both"/>
        <w:rPr>
          <w:rFonts w:ascii="Times New Roman" w:hAnsi="Times New Roman"/>
          <w:sz w:val="24"/>
          <w:szCs w:val="24"/>
        </w:rPr>
      </w:pPr>
      <w:r w:rsidRPr="00710B4A">
        <w:rPr>
          <w:rFonts w:ascii="Times New Roman" w:hAnsi="Times New Roman"/>
          <w:sz w:val="24"/>
          <w:szCs w:val="24"/>
        </w:rPr>
        <w:t>P</w:t>
      </w:r>
      <w:r w:rsidR="00BD6B88" w:rsidRPr="00710B4A">
        <w:rPr>
          <w:rFonts w:ascii="Times New Roman" w:hAnsi="Times New Roman"/>
          <w:sz w:val="24"/>
          <w:szCs w:val="24"/>
        </w:rPr>
        <w:t>hụ huynh hoặc gia sư tha</w:t>
      </w:r>
      <w:r w:rsidRPr="00710B4A">
        <w:rPr>
          <w:rFonts w:ascii="Times New Roman" w:hAnsi="Times New Roman"/>
          <w:sz w:val="24"/>
          <w:szCs w:val="24"/>
        </w:rPr>
        <w:t>y đổi lịch gặp và dạy buổi đầu.</w:t>
      </w:r>
    </w:p>
    <w:p w14:paraId="0C44A7E5" w14:textId="77777777" w:rsidR="0080254D" w:rsidRDefault="0080254D" w:rsidP="0080254D">
      <w:pPr>
        <w:pStyle w:val="ListParagraph"/>
        <w:widowControl w:val="0"/>
        <w:numPr>
          <w:ilvl w:val="0"/>
          <w:numId w:val="15"/>
        </w:numPr>
        <w:ind w:left="1134" w:hanging="425"/>
        <w:jc w:val="both"/>
        <w:rPr>
          <w:rFonts w:ascii="Times New Roman" w:hAnsi="Times New Roman"/>
          <w:sz w:val="24"/>
          <w:szCs w:val="24"/>
        </w:rPr>
      </w:pPr>
      <w:r w:rsidRPr="00710B4A">
        <w:rPr>
          <w:rFonts w:ascii="Times New Roman" w:hAnsi="Times New Roman"/>
          <w:sz w:val="24"/>
          <w:szCs w:val="24"/>
        </w:rPr>
        <w:t xml:space="preserve">Gia sư </w:t>
      </w:r>
      <w:r w:rsidR="00BD6B88" w:rsidRPr="00710B4A">
        <w:rPr>
          <w:rFonts w:ascii="Times New Roman" w:hAnsi="Times New Roman"/>
          <w:sz w:val="24"/>
          <w:szCs w:val="24"/>
        </w:rPr>
        <w:t>đến dạy không đúng giờ…</w:t>
      </w:r>
    </w:p>
    <w:p w14:paraId="40E9A268" w14:textId="77777777" w:rsidR="00B731D1" w:rsidRPr="00710B4A" w:rsidRDefault="00136E14" w:rsidP="009F5D4F">
      <w:pPr>
        <w:widowControl w:val="0"/>
        <w:jc w:val="both"/>
        <w:rPr>
          <w:rFonts w:ascii="Times New Roman" w:hAnsi="Times New Roman"/>
          <w:sz w:val="24"/>
          <w:szCs w:val="24"/>
        </w:rPr>
      </w:pPr>
      <w:r w:rsidRPr="00710B4A">
        <w:rPr>
          <w:rFonts w:ascii="Times New Roman" w:hAnsi="Times New Roman"/>
          <w:sz w:val="24"/>
          <w:szCs w:val="24"/>
        </w:rPr>
        <w:t>N</w:t>
      </w:r>
      <w:r w:rsidRPr="00710B4A">
        <w:rPr>
          <w:rFonts w:ascii="Times New Roman" w:hAnsi="Times New Roman" w:cs="Arial"/>
          <w:sz w:val="24"/>
          <w:szCs w:val="24"/>
        </w:rPr>
        <w:t>ế</w:t>
      </w:r>
      <w:r w:rsidRPr="00710B4A">
        <w:rPr>
          <w:rFonts w:ascii="Times New Roman" w:hAnsi="Times New Roman"/>
          <w:sz w:val="24"/>
          <w:szCs w:val="24"/>
        </w:rPr>
        <w:t>u kh</w:t>
      </w:r>
      <w:r w:rsidRPr="00710B4A">
        <w:rPr>
          <w:rFonts w:ascii="Times New Roman" w:hAnsi="Times New Roman" w:cs=".VnTime"/>
          <w:sz w:val="24"/>
          <w:szCs w:val="24"/>
        </w:rPr>
        <w:t>ô</w:t>
      </w:r>
      <w:r w:rsidRPr="00710B4A">
        <w:rPr>
          <w:rFonts w:ascii="Times New Roman" w:hAnsi="Times New Roman"/>
          <w:sz w:val="24"/>
          <w:szCs w:val="24"/>
        </w:rPr>
        <w:t>ng th</w:t>
      </w:r>
      <w:r w:rsidRPr="00710B4A">
        <w:rPr>
          <w:rFonts w:ascii="Times New Roman" w:hAnsi="Times New Roman" w:cs=".VnTime"/>
          <w:sz w:val="24"/>
          <w:szCs w:val="24"/>
        </w:rPr>
        <w:t>ô</w:t>
      </w:r>
      <w:r w:rsidRPr="00710B4A">
        <w:rPr>
          <w:rFonts w:ascii="Times New Roman" w:hAnsi="Times New Roman"/>
          <w:sz w:val="24"/>
          <w:szCs w:val="24"/>
        </w:rPr>
        <w:t>ng b</w:t>
      </w:r>
      <w:r w:rsidRPr="00710B4A">
        <w:rPr>
          <w:rFonts w:ascii="Times New Roman" w:hAnsi="Times New Roman" w:cs=".VnTime"/>
          <w:sz w:val="24"/>
          <w:szCs w:val="24"/>
        </w:rPr>
        <w:t>á</w:t>
      </w:r>
      <w:r w:rsidRPr="00710B4A">
        <w:rPr>
          <w:rFonts w:ascii="Times New Roman" w:hAnsi="Times New Roman"/>
          <w:sz w:val="24"/>
          <w:szCs w:val="24"/>
        </w:rPr>
        <w:t>o d</w:t>
      </w:r>
      <w:r w:rsidRPr="00710B4A">
        <w:rPr>
          <w:rFonts w:ascii="Times New Roman" w:hAnsi="Times New Roman" w:cs="Arial"/>
          <w:sz w:val="24"/>
          <w:szCs w:val="24"/>
        </w:rPr>
        <w:t>ẫ</w:t>
      </w:r>
      <w:r w:rsidRPr="00710B4A">
        <w:rPr>
          <w:rFonts w:ascii="Times New Roman" w:hAnsi="Times New Roman"/>
          <w:sz w:val="24"/>
          <w:szCs w:val="24"/>
        </w:rPr>
        <w:t xml:space="preserve">n </w:t>
      </w:r>
      <w:r w:rsidRPr="00710B4A">
        <w:rPr>
          <w:rFonts w:ascii="Times New Roman" w:hAnsi="Times New Roman" w:cs="Arial"/>
          <w:sz w:val="24"/>
          <w:szCs w:val="24"/>
        </w:rPr>
        <w:t>đế</w:t>
      </w:r>
      <w:r w:rsidRPr="00710B4A">
        <w:rPr>
          <w:rFonts w:ascii="Times New Roman" w:hAnsi="Times New Roman"/>
          <w:sz w:val="24"/>
          <w:szCs w:val="24"/>
        </w:rPr>
        <w:t>n h</w:t>
      </w:r>
      <w:r w:rsidRPr="00710B4A">
        <w:rPr>
          <w:rFonts w:ascii="Times New Roman" w:hAnsi="Times New Roman" w:cs="Arial"/>
          <w:sz w:val="24"/>
          <w:szCs w:val="24"/>
        </w:rPr>
        <w:t>ỏ</w:t>
      </w:r>
      <w:r w:rsidR="00D56CE5" w:rsidRPr="00710B4A">
        <w:rPr>
          <w:rFonts w:ascii="Times New Roman" w:hAnsi="Times New Roman"/>
          <w:sz w:val="24"/>
          <w:szCs w:val="24"/>
        </w:rPr>
        <w:t xml:space="preserve">ng </w:t>
      </w:r>
      <w:r w:rsidRPr="00710B4A">
        <w:rPr>
          <w:rFonts w:ascii="Times New Roman" w:hAnsi="Times New Roman" w:cs="Arial"/>
          <w:sz w:val="24"/>
          <w:szCs w:val="24"/>
        </w:rPr>
        <w:t>đị</w:t>
      </w:r>
      <w:r w:rsidRPr="00710B4A">
        <w:rPr>
          <w:rFonts w:ascii="Times New Roman" w:hAnsi="Times New Roman"/>
          <w:sz w:val="24"/>
          <w:szCs w:val="24"/>
        </w:rPr>
        <w:t>a ch</w:t>
      </w:r>
      <w:r w:rsidRPr="00710B4A">
        <w:rPr>
          <w:rFonts w:ascii="Times New Roman" w:hAnsi="Times New Roman" w:cs="Arial"/>
          <w:sz w:val="24"/>
          <w:szCs w:val="24"/>
        </w:rPr>
        <w:t>ỉ</w:t>
      </w:r>
      <w:r w:rsidRPr="00710B4A">
        <w:rPr>
          <w:rFonts w:ascii="Times New Roman" w:hAnsi="Times New Roman"/>
          <w:sz w:val="24"/>
          <w:szCs w:val="24"/>
        </w:rPr>
        <w:t xml:space="preserve"> </w:t>
      </w:r>
      <w:r w:rsidRPr="00710B4A">
        <w:rPr>
          <w:rFonts w:ascii="Times New Roman" w:hAnsi="Times New Roman" w:cs="Arial"/>
          <w:sz w:val="24"/>
          <w:szCs w:val="24"/>
        </w:rPr>
        <w:t>đế</w:t>
      </w:r>
      <w:r w:rsidRPr="00710B4A">
        <w:rPr>
          <w:rFonts w:ascii="Times New Roman" w:hAnsi="Times New Roman"/>
          <w:sz w:val="24"/>
          <w:szCs w:val="24"/>
        </w:rPr>
        <w:t>n l</w:t>
      </w:r>
      <w:r w:rsidRPr="00710B4A">
        <w:rPr>
          <w:rFonts w:ascii="Times New Roman" w:hAnsi="Times New Roman" w:cs="Arial"/>
          <w:sz w:val="24"/>
          <w:szCs w:val="24"/>
        </w:rPr>
        <w:t>à</w:t>
      </w:r>
      <w:r w:rsidRPr="00710B4A">
        <w:rPr>
          <w:rFonts w:ascii="Times New Roman" w:hAnsi="Times New Roman"/>
          <w:sz w:val="24"/>
          <w:szCs w:val="24"/>
        </w:rPr>
        <w:t>m gia s</w:t>
      </w:r>
      <w:r w:rsidRPr="00710B4A">
        <w:rPr>
          <w:rFonts w:ascii="Times New Roman" w:hAnsi="Times New Roman" w:cs="Arial"/>
          <w:sz w:val="24"/>
          <w:szCs w:val="24"/>
        </w:rPr>
        <w:t>ư</w:t>
      </w:r>
      <w:r w:rsidRPr="00710B4A">
        <w:rPr>
          <w:rFonts w:ascii="Times New Roman" w:hAnsi="Times New Roman"/>
          <w:sz w:val="24"/>
          <w:szCs w:val="24"/>
        </w:rPr>
        <w:t xml:space="preserve"> c</w:t>
      </w:r>
      <w:r w:rsidRPr="00710B4A">
        <w:rPr>
          <w:rFonts w:ascii="Times New Roman" w:hAnsi="Times New Roman" w:cs="Arial"/>
          <w:sz w:val="24"/>
          <w:szCs w:val="24"/>
        </w:rPr>
        <w:t>ủ</w:t>
      </w:r>
      <w:r w:rsidRPr="00710B4A">
        <w:rPr>
          <w:rFonts w:ascii="Times New Roman" w:hAnsi="Times New Roman"/>
          <w:sz w:val="24"/>
          <w:szCs w:val="24"/>
        </w:rPr>
        <w:t>a b</w:t>
      </w:r>
      <w:r w:rsidRPr="00710B4A">
        <w:rPr>
          <w:rFonts w:ascii="Times New Roman" w:hAnsi="Times New Roman" w:cs=".VnTime"/>
          <w:sz w:val="24"/>
          <w:szCs w:val="24"/>
        </w:rPr>
        <w:t>ê</w:t>
      </w:r>
      <w:r w:rsidRPr="00710B4A">
        <w:rPr>
          <w:rFonts w:ascii="Times New Roman" w:hAnsi="Times New Roman"/>
          <w:sz w:val="24"/>
          <w:szCs w:val="24"/>
        </w:rPr>
        <w:t>n A th</w:t>
      </w:r>
      <w:r w:rsidRPr="00710B4A">
        <w:rPr>
          <w:rFonts w:ascii="Times New Roman" w:hAnsi="Times New Roman" w:cs=".VnTime"/>
          <w:sz w:val="24"/>
          <w:szCs w:val="24"/>
        </w:rPr>
        <w:t>ì</w:t>
      </w:r>
      <w:r w:rsidRPr="00710B4A">
        <w:rPr>
          <w:rFonts w:ascii="Times New Roman" w:hAnsi="Times New Roman"/>
          <w:sz w:val="24"/>
          <w:szCs w:val="24"/>
        </w:rPr>
        <w:t xml:space="preserve"> b</w:t>
      </w:r>
      <w:r w:rsidRPr="00710B4A">
        <w:rPr>
          <w:rFonts w:ascii="Times New Roman" w:hAnsi="Times New Roman" w:cs=".VnTime"/>
          <w:sz w:val="24"/>
          <w:szCs w:val="24"/>
        </w:rPr>
        <w:t>ê</w:t>
      </w:r>
      <w:r w:rsidRPr="00710B4A">
        <w:rPr>
          <w:rFonts w:ascii="Times New Roman" w:hAnsi="Times New Roman"/>
          <w:sz w:val="24"/>
          <w:szCs w:val="24"/>
        </w:rPr>
        <w:t>n B s</w:t>
      </w:r>
      <w:r w:rsidRPr="00710B4A">
        <w:rPr>
          <w:rFonts w:ascii="Times New Roman" w:hAnsi="Times New Roman" w:cs="Arial"/>
          <w:sz w:val="24"/>
          <w:szCs w:val="24"/>
        </w:rPr>
        <w:t>ẽ</w:t>
      </w:r>
      <w:r w:rsidRPr="00710B4A">
        <w:rPr>
          <w:rFonts w:ascii="Times New Roman" w:hAnsi="Times New Roman"/>
          <w:sz w:val="24"/>
          <w:szCs w:val="24"/>
        </w:rPr>
        <w:t xml:space="preserve"> b</w:t>
      </w:r>
      <w:r w:rsidRPr="00710B4A">
        <w:rPr>
          <w:rFonts w:ascii="Times New Roman" w:hAnsi="Times New Roman" w:cs="Arial"/>
          <w:sz w:val="24"/>
          <w:szCs w:val="24"/>
        </w:rPr>
        <w:t>ị</w:t>
      </w:r>
      <w:r w:rsidRPr="00710B4A">
        <w:rPr>
          <w:rFonts w:ascii="Times New Roman" w:hAnsi="Times New Roman"/>
          <w:sz w:val="24"/>
          <w:szCs w:val="24"/>
        </w:rPr>
        <w:t xml:space="preserve"> ph</w:t>
      </w:r>
      <w:r w:rsidRPr="00710B4A">
        <w:rPr>
          <w:rFonts w:ascii="Times New Roman" w:hAnsi="Times New Roman" w:cs="Arial"/>
          <w:sz w:val="24"/>
          <w:szCs w:val="24"/>
        </w:rPr>
        <w:t>ạ</w:t>
      </w:r>
      <w:r w:rsidRPr="00710B4A">
        <w:rPr>
          <w:rFonts w:ascii="Times New Roman" w:hAnsi="Times New Roman"/>
          <w:sz w:val="24"/>
          <w:szCs w:val="24"/>
        </w:rPr>
        <w:t>t 100% s</w:t>
      </w:r>
      <w:r w:rsidRPr="00710B4A">
        <w:rPr>
          <w:rFonts w:ascii="Times New Roman" w:hAnsi="Times New Roman" w:cs="Arial"/>
          <w:sz w:val="24"/>
          <w:szCs w:val="24"/>
        </w:rPr>
        <w:t>ố</w:t>
      </w:r>
      <w:r w:rsidRPr="00710B4A">
        <w:rPr>
          <w:rFonts w:ascii="Times New Roman" w:hAnsi="Times New Roman"/>
          <w:sz w:val="24"/>
          <w:szCs w:val="24"/>
        </w:rPr>
        <w:t xml:space="preserve"> ti</w:t>
      </w:r>
      <w:r w:rsidRPr="00710B4A">
        <w:rPr>
          <w:rFonts w:ascii="Times New Roman" w:hAnsi="Times New Roman" w:cs="Arial"/>
          <w:sz w:val="24"/>
          <w:szCs w:val="24"/>
        </w:rPr>
        <w:t>ề</w:t>
      </w:r>
      <w:r w:rsidRPr="00710B4A">
        <w:rPr>
          <w:rFonts w:ascii="Times New Roman" w:hAnsi="Times New Roman"/>
          <w:sz w:val="24"/>
          <w:szCs w:val="24"/>
        </w:rPr>
        <w:t xml:space="preserve">n </w:t>
      </w:r>
      <w:r w:rsidRPr="00710B4A">
        <w:rPr>
          <w:rFonts w:ascii="Times New Roman" w:hAnsi="Times New Roman" w:cs="Arial"/>
          <w:sz w:val="24"/>
          <w:szCs w:val="24"/>
        </w:rPr>
        <w:t>đ</w:t>
      </w:r>
      <w:r w:rsidRPr="00710B4A">
        <w:rPr>
          <w:rFonts w:ascii="Times New Roman" w:hAnsi="Times New Roman" w:cs=".VnTime"/>
          <w:sz w:val="24"/>
          <w:szCs w:val="24"/>
        </w:rPr>
        <w:t>ã</w:t>
      </w:r>
      <w:r w:rsidRPr="00710B4A">
        <w:rPr>
          <w:rFonts w:ascii="Times New Roman" w:hAnsi="Times New Roman"/>
          <w:sz w:val="24"/>
          <w:szCs w:val="24"/>
        </w:rPr>
        <w:t xml:space="preserve"> n</w:t>
      </w:r>
      <w:r w:rsidRPr="00710B4A">
        <w:rPr>
          <w:rFonts w:ascii="Times New Roman" w:hAnsi="Times New Roman" w:cs="Arial"/>
          <w:sz w:val="24"/>
          <w:szCs w:val="24"/>
        </w:rPr>
        <w:t>ộ</w:t>
      </w:r>
      <w:r w:rsidRPr="00710B4A">
        <w:rPr>
          <w:rFonts w:ascii="Times New Roman" w:hAnsi="Times New Roman"/>
          <w:sz w:val="24"/>
          <w:szCs w:val="24"/>
        </w:rPr>
        <w:t>p cho b</w:t>
      </w:r>
      <w:r w:rsidRPr="00710B4A">
        <w:rPr>
          <w:rFonts w:ascii="Times New Roman" w:hAnsi="Times New Roman" w:cs=".VnTime"/>
          <w:sz w:val="24"/>
          <w:szCs w:val="24"/>
        </w:rPr>
        <w:t>ê</w:t>
      </w:r>
      <w:r w:rsidR="009F5D4F" w:rsidRPr="00710B4A">
        <w:rPr>
          <w:rFonts w:ascii="Times New Roman" w:hAnsi="Times New Roman"/>
          <w:sz w:val="24"/>
          <w:szCs w:val="24"/>
        </w:rPr>
        <w:t>n A</w:t>
      </w:r>
    </w:p>
    <w:p w14:paraId="5E08472F" w14:textId="77777777" w:rsidR="00B731D1" w:rsidRPr="00710B4A" w:rsidRDefault="00B731D1" w:rsidP="00500435">
      <w:pPr>
        <w:jc w:val="both"/>
        <w:rPr>
          <w:rFonts w:ascii="Times New Roman" w:hAnsi="Times New Roman"/>
          <w:sz w:val="24"/>
          <w:szCs w:val="24"/>
        </w:rPr>
      </w:pPr>
    </w:p>
    <w:p w14:paraId="7E9FBEAC" w14:textId="77777777" w:rsidR="006B4CF5" w:rsidRPr="00710B4A" w:rsidRDefault="00601A6F" w:rsidP="00500435">
      <w:pPr>
        <w:widowControl w:val="0"/>
        <w:jc w:val="both"/>
        <w:rPr>
          <w:rFonts w:ascii="Times New Roman" w:hAnsi="Times New Roman"/>
          <w:b/>
          <w:szCs w:val="28"/>
        </w:rPr>
      </w:pPr>
      <w:r w:rsidRPr="00710B4A">
        <w:rPr>
          <w:rFonts w:ascii="Times New Roman" w:hAnsi="Times New Roman"/>
          <w:b/>
          <w:szCs w:val="28"/>
          <w:u w:val="single"/>
        </w:rPr>
        <w:t>Điều</w:t>
      </w:r>
      <w:r w:rsidR="006B4CF5" w:rsidRPr="00710B4A">
        <w:rPr>
          <w:rFonts w:ascii="Times New Roman" w:hAnsi="Times New Roman"/>
          <w:b/>
          <w:szCs w:val="28"/>
          <w:u w:val="single"/>
        </w:rPr>
        <w:t xml:space="preserve"> 5: </w:t>
      </w:r>
      <w:r w:rsidR="00FC7323" w:rsidRPr="00710B4A">
        <w:rPr>
          <w:rFonts w:ascii="Times New Roman" w:hAnsi="Times New Roman"/>
          <w:b/>
          <w:szCs w:val="28"/>
        </w:rPr>
        <w:t>Giải quyết hợp đồng hỏng:</w:t>
      </w:r>
    </w:p>
    <w:p w14:paraId="5162BC34" w14:textId="77777777" w:rsidR="00124C30" w:rsidRPr="00710B4A" w:rsidRDefault="00FC7323" w:rsidP="00500435">
      <w:pPr>
        <w:widowControl w:val="0"/>
        <w:jc w:val="both"/>
        <w:rPr>
          <w:rFonts w:ascii="Times New Roman" w:hAnsi="Times New Roman"/>
          <w:b/>
          <w:sz w:val="24"/>
          <w:szCs w:val="24"/>
        </w:rPr>
      </w:pPr>
      <w:r w:rsidRPr="00710B4A">
        <w:rPr>
          <w:rFonts w:ascii="Times New Roman" w:hAnsi="Times New Roman"/>
          <w:b/>
          <w:sz w:val="24"/>
          <w:szCs w:val="24"/>
        </w:rPr>
        <w:t>5.1. Bên A không hoản trả tiền phí trong các trường hợp sau:</w:t>
      </w:r>
    </w:p>
    <w:p w14:paraId="53DAEA23" w14:textId="77777777" w:rsidR="00FC7323" w:rsidRPr="00855654" w:rsidRDefault="005119CC" w:rsidP="00500435">
      <w:pPr>
        <w:pStyle w:val="ListParagraph"/>
        <w:widowControl w:val="0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 w:rsidRPr="00855654">
        <w:rPr>
          <w:rFonts w:ascii="Times New Roman" w:hAnsi="Times New Roman"/>
          <w:sz w:val="26"/>
          <w:szCs w:val="26"/>
        </w:rPr>
        <w:t>Tự ý hủy hợp đồng</w:t>
      </w:r>
      <w:r w:rsidR="00FC7323" w:rsidRPr="00855654">
        <w:rPr>
          <w:rFonts w:ascii="Times New Roman" w:hAnsi="Times New Roman"/>
          <w:sz w:val="26"/>
          <w:szCs w:val="26"/>
        </w:rPr>
        <w:t xml:space="preserve"> nhận lớp vì mọi lý do.</w:t>
      </w:r>
    </w:p>
    <w:p w14:paraId="105512FD" w14:textId="77777777" w:rsidR="00124C30" w:rsidRPr="00855654" w:rsidRDefault="00124C30" w:rsidP="00500435">
      <w:pPr>
        <w:pStyle w:val="ListParagraph"/>
        <w:widowControl w:val="0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 w:rsidRPr="00855654">
        <w:rPr>
          <w:rFonts w:ascii="Times New Roman" w:hAnsi="Times New Roman"/>
          <w:sz w:val="26"/>
          <w:szCs w:val="26"/>
        </w:rPr>
        <w:t>Không điện cho phụ huy</w:t>
      </w:r>
      <w:r w:rsidR="00903ED6">
        <w:rPr>
          <w:rFonts w:ascii="Times New Roman" w:hAnsi="Times New Roman"/>
          <w:sz w:val="26"/>
          <w:szCs w:val="26"/>
        </w:rPr>
        <w:t>nh</w:t>
      </w:r>
      <w:r w:rsidRPr="00855654">
        <w:rPr>
          <w:rFonts w:ascii="Times New Roman" w:hAnsi="Times New Roman"/>
          <w:sz w:val="26"/>
          <w:szCs w:val="26"/>
        </w:rPr>
        <w:t xml:space="preserve"> ngay khiến lớp có gia sư khác</w:t>
      </w:r>
      <w:r w:rsidR="00E71ED4">
        <w:rPr>
          <w:rFonts w:ascii="Times New Roman" w:hAnsi="Times New Roman"/>
          <w:sz w:val="26"/>
          <w:szCs w:val="26"/>
        </w:rPr>
        <w:t>, dẫn đến hỏng lớp…</w:t>
      </w:r>
      <w:r w:rsidRPr="00855654">
        <w:rPr>
          <w:rFonts w:ascii="Times New Roman" w:hAnsi="Times New Roman"/>
          <w:sz w:val="26"/>
          <w:szCs w:val="26"/>
        </w:rPr>
        <w:t xml:space="preserve"> </w:t>
      </w:r>
    </w:p>
    <w:p w14:paraId="2AC63852" w14:textId="77777777" w:rsidR="00FC7323" w:rsidRPr="00855654" w:rsidRDefault="00FC7323" w:rsidP="00500435">
      <w:pPr>
        <w:pStyle w:val="ListParagraph"/>
        <w:widowControl w:val="0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 w:rsidRPr="00855654">
        <w:rPr>
          <w:rFonts w:ascii="Times New Roman" w:hAnsi="Times New Roman"/>
          <w:sz w:val="26"/>
          <w:szCs w:val="26"/>
        </w:rPr>
        <w:t>Khô</w:t>
      </w:r>
      <w:r w:rsidR="0094499B">
        <w:rPr>
          <w:rFonts w:ascii="Times New Roman" w:hAnsi="Times New Roman"/>
          <w:sz w:val="26"/>
          <w:szCs w:val="26"/>
        </w:rPr>
        <w:t>ng báo lại tình hình của lớp</w:t>
      </w:r>
      <w:r w:rsidRPr="00855654">
        <w:rPr>
          <w:rFonts w:ascii="Times New Roman" w:hAnsi="Times New Roman"/>
          <w:sz w:val="26"/>
          <w:szCs w:val="26"/>
        </w:rPr>
        <w:t xml:space="preserve"> sau</w:t>
      </w:r>
      <w:r w:rsidR="00E71ED4">
        <w:rPr>
          <w:rFonts w:ascii="Times New Roman" w:hAnsi="Times New Roman"/>
          <w:sz w:val="26"/>
          <w:szCs w:val="26"/>
        </w:rPr>
        <w:t xml:space="preserve"> khi liên hệ phụ huynh và sau</w:t>
      </w:r>
      <w:r w:rsidRPr="00855654">
        <w:rPr>
          <w:rFonts w:ascii="Times New Roman" w:hAnsi="Times New Roman"/>
          <w:sz w:val="26"/>
          <w:szCs w:val="26"/>
        </w:rPr>
        <w:t xml:space="preserve"> buổi dạy </w:t>
      </w:r>
      <w:r w:rsidR="00E71ED4">
        <w:rPr>
          <w:rFonts w:ascii="Times New Roman" w:hAnsi="Times New Roman"/>
          <w:sz w:val="26"/>
          <w:szCs w:val="26"/>
        </w:rPr>
        <w:t>(</w:t>
      </w:r>
      <w:r w:rsidRPr="00855654">
        <w:rPr>
          <w:rFonts w:ascii="Times New Roman" w:hAnsi="Times New Roman"/>
          <w:sz w:val="26"/>
          <w:szCs w:val="26"/>
        </w:rPr>
        <w:t xml:space="preserve">gặp mặt đầu </w:t>
      </w:r>
      <w:r w:rsidRPr="00855654">
        <w:rPr>
          <w:rFonts w:ascii="Times New Roman" w:hAnsi="Times New Roman"/>
          <w:sz w:val="26"/>
          <w:szCs w:val="26"/>
        </w:rPr>
        <w:lastRenderedPageBreak/>
        <w:t>tiên</w:t>
      </w:r>
      <w:r w:rsidR="00E71ED4">
        <w:rPr>
          <w:rFonts w:ascii="Times New Roman" w:hAnsi="Times New Roman"/>
          <w:sz w:val="26"/>
          <w:szCs w:val="26"/>
        </w:rPr>
        <w:t>)</w:t>
      </w:r>
      <w:r w:rsidR="0094499B">
        <w:rPr>
          <w:rFonts w:ascii="Times New Roman" w:hAnsi="Times New Roman"/>
          <w:sz w:val="26"/>
          <w:szCs w:val="26"/>
        </w:rPr>
        <w:t xml:space="preserve"> cho t</w:t>
      </w:r>
      <w:r w:rsidRPr="00855654">
        <w:rPr>
          <w:rFonts w:ascii="Times New Roman" w:hAnsi="Times New Roman"/>
          <w:sz w:val="26"/>
          <w:szCs w:val="26"/>
        </w:rPr>
        <w:t>rung tâm.</w:t>
      </w:r>
    </w:p>
    <w:p w14:paraId="116B756A" w14:textId="42128A0B" w:rsidR="00FC7323" w:rsidRPr="00855654" w:rsidRDefault="00FC7323" w:rsidP="00500435">
      <w:pPr>
        <w:pStyle w:val="ListParagraph"/>
        <w:widowControl w:val="0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 w:rsidRPr="00855654">
        <w:rPr>
          <w:rFonts w:ascii="Times New Roman" w:hAnsi="Times New Roman"/>
          <w:sz w:val="26"/>
          <w:szCs w:val="26"/>
        </w:rPr>
        <w:t>Không đi đúng lịch gặp mặt đầu tiên với gia đình HS,</w:t>
      </w:r>
      <w:r w:rsidR="00D56CE5" w:rsidRPr="00855654">
        <w:rPr>
          <w:rFonts w:ascii="Times New Roman" w:hAnsi="Times New Roman"/>
          <w:sz w:val="26"/>
          <w:szCs w:val="26"/>
        </w:rPr>
        <w:t xml:space="preserve"> tự ý đổi </w:t>
      </w:r>
      <w:r w:rsidRPr="00855654">
        <w:rPr>
          <w:rFonts w:ascii="Times New Roman" w:hAnsi="Times New Roman"/>
          <w:sz w:val="26"/>
          <w:szCs w:val="26"/>
        </w:rPr>
        <w:t>người dạy, tự ý tăng học phí, số buổi dạy</w:t>
      </w:r>
      <w:r w:rsidR="00476E4F">
        <w:rPr>
          <w:rFonts w:ascii="Times New Roman" w:hAnsi="Times New Roman"/>
          <w:sz w:val="26"/>
          <w:szCs w:val="26"/>
        </w:rPr>
        <w:t>.</w:t>
      </w:r>
    </w:p>
    <w:p w14:paraId="78EA6FB5" w14:textId="1D7C3EDF" w:rsidR="00D00FDC" w:rsidRDefault="00EA4D18" w:rsidP="00D00FDC">
      <w:pPr>
        <w:pStyle w:val="ListParagraph"/>
        <w:widowControl w:val="0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 w:rsidRPr="00012E3D">
        <w:rPr>
          <w:rFonts w:ascii="Times New Roman" w:hAnsi="Times New Roman"/>
          <w:sz w:val="26"/>
          <w:szCs w:val="26"/>
        </w:rPr>
        <w:t>Trong quá trình dạy không đảm bảo chất lượng chuyên môn</w:t>
      </w:r>
      <w:r w:rsidR="003C4E1E">
        <w:rPr>
          <w:rFonts w:ascii="Times New Roman" w:hAnsi="Times New Roman"/>
          <w:sz w:val="26"/>
          <w:szCs w:val="26"/>
        </w:rPr>
        <w:t>, lịch dạy và thời gian dạy</w:t>
      </w:r>
      <w:r w:rsidRPr="00012E3D">
        <w:rPr>
          <w:rFonts w:ascii="Times New Roman" w:hAnsi="Times New Roman"/>
          <w:sz w:val="26"/>
          <w:szCs w:val="26"/>
        </w:rPr>
        <w:t>,</w:t>
      </w:r>
      <w:r w:rsidR="0094499B">
        <w:rPr>
          <w:rFonts w:ascii="Times New Roman" w:hAnsi="Times New Roman"/>
          <w:sz w:val="26"/>
          <w:szCs w:val="26"/>
        </w:rPr>
        <w:t xml:space="preserve"> </w:t>
      </w:r>
      <w:r w:rsidRPr="00012E3D">
        <w:rPr>
          <w:rFonts w:ascii="Times New Roman" w:hAnsi="Times New Roman"/>
          <w:sz w:val="26"/>
          <w:szCs w:val="26"/>
        </w:rPr>
        <w:t>không đảm bảo sự hòa hợp giữa gia sư và học sinh,</w:t>
      </w:r>
      <w:r w:rsidR="00204884" w:rsidRPr="00012E3D">
        <w:rPr>
          <w:rFonts w:ascii="Times New Roman" w:hAnsi="Times New Roman"/>
          <w:sz w:val="26"/>
          <w:szCs w:val="26"/>
        </w:rPr>
        <w:t xml:space="preserve"> khoảng cách đường đi </w:t>
      </w:r>
      <w:r w:rsidRPr="00012E3D">
        <w:rPr>
          <w:rFonts w:ascii="Times New Roman" w:hAnsi="Times New Roman"/>
          <w:sz w:val="26"/>
          <w:szCs w:val="26"/>
        </w:rPr>
        <w:t>…</w:t>
      </w:r>
      <w:r w:rsidR="00E71ED4">
        <w:rPr>
          <w:rFonts w:ascii="Times New Roman" w:hAnsi="Times New Roman"/>
          <w:sz w:val="26"/>
          <w:szCs w:val="26"/>
        </w:rPr>
        <w:t>hoặc xảy ra vấn đề bị phụ huynh phản ánh không tốt</w:t>
      </w:r>
      <w:r w:rsidRPr="00012E3D">
        <w:rPr>
          <w:rFonts w:ascii="Times New Roman" w:hAnsi="Times New Roman"/>
          <w:sz w:val="26"/>
          <w:szCs w:val="26"/>
        </w:rPr>
        <w:t xml:space="preserve"> khiến gia đình hủy hợp đồng.</w:t>
      </w:r>
    </w:p>
    <w:p w14:paraId="76989637" w14:textId="5E841D04" w:rsidR="00D00FDC" w:rsidRDefault="00D00FDC" w:rsidP="00D00FDC">
      <w:pPr>
        <w:pStyle w:val="ListParagraph"/>
        <w:widowControl w:val="0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Tuyệt đối không được cung cấp thông tin phụ huynh cho người khác.</w:t>
      </w:r>
    </w:p>
    <w:p w14:paraId="1FBDDFCA" w14:textId="26C9C4D6" w:rsidR="00D00FDC" w:rsidRPr="00D00FDC" w:rsidRDefault="00D00FDC" w:rsidP="00D00FDC">
      <w:pPr>
        <w:pStyle w:val="ListParagraph"/>
        <w:widowControl w:val="0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Không được dạy môn nào khác ngoài hợp đồng khi chưa được sự cho phép của trung tâm.</w:t>
      </w:r>
    </w:p>
    <w:p w14:paraId="7EC9265B" w14:textId="77777777" w:rsidR="00EA4D18" w:rsidRPr="00012E3D" w:rsidRDefault="00EA4D18" w:rsidP="00500435">
      <w:pPr>
        <w:widowControl w:val="0"/>
        <w:jc w:val="both"/>
        <w:rPr>
          <w:rFonts w:ascii="Times New Roman" w:hAnsi="Times New Roman"/>
          <w:b/>
          <w:sz w:val="26"/>
          <w:szCs w:val="26"/>
        </w:rPr>
      </w:pPr>
      <w:r w:rsidRPr="00012E3D">
        <w:rPr>
          <w:rFonts w:ascii="Times New Roman" w:hAnsi="Times New Roman"/>
          <w:b/>
          <w:sz w:val="26"/>
          <w:szCs w:val="26"/>
        </w:rPr>
        <w:t>5.2. Bên A hoàn trả lại tiền trong các trường hợp:</w:t>
      </w:r>
    </w:p>
    <w:p w14:paraId="05D16CEB" w14:textId="77777777" w:rsidR="00C12F49" w:rsidRPr="00012E3D" w:rsidRDefault="00BC5273" w:rsidP="00500435">
      <w:pPr>
        <w:widowControl w:val="0"/>
        <w:jc w:val="both"/>
        <w:rPr>
          <w:rFonts w:ascii="Times New Roman" w:hAnsi="Times New Roman"/>
          <w:sz w:val="26"/>
          <w:szCs w:val="26"/>
        </w:rPr>
      </w:pPr>
      <w:r w:rsidRPr="00012E3D">
        <w:rPr>
          <w:rFonts w:ascii="Times New Roman" w:hAnsi="Times New Roman"/>
          <w:sz w:val="26"/>
          <w:szCs w:val="26"/>
        </w:rPr>
        <w:t>Với c</w:t>
      </w:r>
      <w:r w:rsidR="00406D74" w:rsidRPr="00012E3D">
        <w:rPr>
          <w:rFonts w:ascii="Times New Roman" w:hAnsi="Times New Roman"/>
          <w:sz w:val="26"/>
          <w:szCs w:val="26"/>
        </w:rPr>
        <w:t>ác trường hợp xảy ra khác điều 5</w:t>
      </w:r>
      <w:r w:rsidR="00204884" w:rsidRPr="00012E3D">
        <w:rPr>
          <w:rFonts w:ascii="Times New Roman" w:hAnsi="Times New Roman"/>
          <w:sz w:val="26"/>
          <w:szCs w:val="26"/>
        </w:rPr>
        <w:t>,</w:t>
      </w:r>
      <w:r w:rsidRPr="00012E3D">
        <w:rPr>
          <w:rFonts w:ascii="Times New Roman" w:hAnsi="Times New Roman"/>
          <w:sz w:val="26"/>
          <w:szCs w:val="26"/>
        </w:rPr>
        <w:t xml:space="preserve"> Bên A sẽ giải quyết như sau:</w:t>
      </w:r>
    </w:p>
    <w:p w14:paraId="4E4C3096" w14:textId="77777777" w:rsidR="00601A6F" w:rsidRPr="00012E3D" w:rsidRDefault="00BC5273" w:rsidP="009B0288">
      <w:pPr>
        <w:pStyle w:val="ListParagraph"/>
        <w:widowControl w:val="0"/>
        <w:numPr>
          <w:ilvl w:val="0"/>
          <w:numId w:val="9"/>
        </w:numPr>
        <w:jc w:val="both"/>
        <w:rPr>
          <w:rFonts w:ascii="Times New Roman" w:hAnsi="Times New Roman"/>
          <w:sz w:val="26"/>
          <w:szCs w:val="26"/>
        </w:rPr>
      </w:pPr>
      <w:r w:rsidRPr="00012E3D">
        <w:rPr>
          <w:rFonts w:ascii="Times New Roman" w:hAnsi="Times New Roman"/>
          <w:sz w:val="26"/>
          <w:szCs w:val="26"/>
        </w:rPr>
        <w:t xml:space="preserve">Bên B đã đến gặp gia đình hoặc đi dạy 1-2 buổi nhưng </w:t>
      </w:r>
      <w:r w:rsidR="001B6735">
        <w:rPr>
          <w:rFonts w:ascii="Times New Roman" w:hAnsi="Times New Roman"/>
          <w:sz w:val="26"/>
          <w:szCs w:val="26"/>
        </w:rPr>
        <w:t xml:space="preserve">bên phụ huynh (học sinh) hủy lớp do </w:t>
      </w:r>
      <w:r w:rsidR="00F45CCA">
        <w:rPr>
          <w:rFonts w:ascii="Times New Roman" w:hAnsi="Times New Roman"/>
          <w:sz w:val="26"/>
          <w:szCs w:val="26"/>
        </w:rPr>
        <w:t>học sinh không có nhu cầu học nữa,…</w:t>
      </w:r>
    </w:p>
    <w:p w14:paraId="5BF0D3B1" w14:textId="77777777" w:rsidR="00C12F49" w:rsidRPr="00012E3D" w:rsidRDefault="009B0288" w:rsidP="00601A6F">
      <w:pPr>
        <w:pStyle w:val="ListParagraph"/>
        <w:widowControl w:val="0"/>
        <w:numPr>
          <w:ilvl w:val="0"/>
          <w:numId w:val="15"/>
        </w:numPr>
        <w:ind w:left="1134" w:hanging="425"/>
        <w:jc w:val="both"/>
        <w:rPr>
          <w:rFonts w:ascii="Times New Roman" w:hAnsi="Times New Roman"/>
          <w:sz w:val="26"/>
          <w:szCs w:val="26"/>
        </w:rPr>
      </w:pPr>
      <w:r w:rsidRPr="00012E3D">
        <w:rPr>
          <w:rFonts w:ascii="Times New Roman" w:hAnsi="Times New Roman"/>
          <w:sz w:val="26"/>
          <w:szCs w:val="26"/>
        </w:rPr>
        <w:t xml:space="preserve">TH1: </w:t>
      </w:r>
      <w:r w:rsidR="00C12F49" w:rsidRPr="00012E3D">
        <w:rPr>
          <w:rFonts w:ascii="Times New Roman" w:hAnsi="Times New Roman"/>
          <w:sz w:val="26"/>
          <w:szCs w:val="26"/>
        </w:rPr>
        <w:t xml:space="preserve">Trung tâm sẽ </w:t>
      </w:r>
      <w:r w:rsidRPr="00012E3D">
        <w:rPr>
          <w:rFonts w:ascii="Times New Roman" w:hAnsi="Times New Roman"/>
          <w:sz w:val="26"/>
          <w:szCs w:val="26"/>
        </w:rPr>
        <w:t xml:space="preserve">đổi lớp phù hợp cho gia sư trong 15 ngày kể từ ngày gia sư </w:t>
      </w:r>
      <w:r w:rsidRPr="00D56CE5">
        <w:rPr>
          <w:rFonts w:ascii="Times New Roman" w:hAnsi="Times New Roman"/>
          <w:sz w:val="26"/>
          <w:szCs w:val="26"/>
        </w:rPr>
        <w:t>báo</w:t>
      </w:r>
      <w:r w:rsidRPr="00012E3D">
        <w:rPr>
          <w:rFonts w:ascii="Times New Roman" w:hAnsi="Times New Roman"/>
          <w:sz w:val="26"/>
          <w:szCs w:val="26"/>
        </w:rPr>
        <w:t xml:space="preserve"> hỏng lớp</w:t>
      </w:r>
    </w:p>
    <w:p w14:paraId="40F6080A" w14:textId="77777777" w:rsidR="009B0288" w:rsidRPr="00012E3D" w:rsidRDefault="009B0288" w:rsidP="00601A6F">
      <w:pPr>
        <w:pStyle w:val="ListParagraph"/>
        <w:widowControl w:val="0"/>
        <w:numPr>
          <w:ilvl w:val="0"/>
          <w:numId w:val="15"/>
        </w:numPr>
        <w:ind w:left="1134" w:hanging="425"/>
        <w:jc w:val="both"/>
        <w:rPr>
          <w:rFonts w:ascii="Times New Roman" w:hAnsi="Times New Roman"/>
          <w:sz w:val="26"/>
          <w:szCs w:val="26"/>
        </w:rPr>
      </w:pPr>
      <w:r w:rsidRPr="00012E3D">
        <w:rPr>
          <w:rFonts w:ascii="Times New Roman" w:hAnsi="Times New Roman"/>
          <w:sz w:val="26"/>
          <w:szCs w:val="26"/>
        </w:rPr>
        <w:t>TH2: Nếu không đổi lớp bên A sẽ hoàn lại phí cho bên B</w:t>
      </w:r>
    </w:p>
    <w:p w14:paraId="399F4033" w14:textId="77777777" w:rsidR="00204884" w:rsidRPr="00012E3D" w:rsidRDefault="00204884" w:rsidP="00204884">
      <w:pPr>
        <w:pStyle w:val="ListParagraph"/>
        <w:widowControl w:val="0"/>
        <w:numPr>
          <w:ilvl w:val="0"/>
          <w:numId w:val="9"/>
        </w:numPr>
        <w:jc w:val="both"/>
        <w:rPr>
          <w:rFonts w:ascii="Times New Roman" w:hAnsi="Times New Roman"/>
          <w:sz w:val="26"/>
          <w:szCs w:val="26"/>
        </w:rPr>
      </w:pPr>
      <w:r w:rsidRPr="00012E3D">
        <w:rPr>
          <w:rFonts w:ascii="Times New Roman" w:hAnsi="Times New Roman"/>
          <w:sz w:val="26"/>
          <w:szCs w:val="26"/>
        </w:rPr>
        <w:t>Trường hợp gia đình chỉ yêu cầu gia sư dạy 1 tháng</w:t>
      </w:r>
      <w:r w:rsidR="006B7739">
        <w:rPr>
          <w:rFonts w:ascii="Times New Roman" w:hAnsi="Times New Roman"/>
          <w:sz w:val="26"/>
          <w:szCs w:val="26"/>
        </w:rPr>
        <w:t>(hoặc dưới 1 tháng)</w:t>
      </w:r>
      <w:r w:rsidRPr="00012E3D">
        <w:rPr>
          <w:rFonts w:ascii="Times New Roman" w:hAnsi="Times New Roman"/>
          <w:sz w:val="26"/>
          <w:szCs w:val="26"/>
        </w:rPr>
        <w:t>, trung tâm sẽ trích lại 30% số ti</w:t>
      </w:r>
      <w:r w:rsidR="009B0288" w:rsidRPr="00012E3D">
        <w:rPr>
          <w:rFonts w:ascii="Times New Roman" w:hAnsi="Times New Roman"/>
          <w:sz w:val="26"/>
          <w:szCs w:val="26"/>
        </w:rPr>
        <w:t>ền/ tổng số buổi dạy của gia sư và hoàn lại số tiền phí gia sư đã đóng.</w:t>
      </w:r>
    </w:p>
    <w:p w14:paraId="2D6EB2D4" w14:textId="041E455D" w:rsidR="0094499B" w:rsidRPr="0094499B" w:rsidRDefault="0094499B" w:rsidP="0094499B">
      <w:pPr>
        <w:pStyle w:val="ListParagraph"/>
        <w:widowControl w:val="0"/>
        <w:numPr>
          <w:ilvl w:val="0"/>
          <w:numId w:val="9"/>
        </w:numPr>
        <w:jc w:val="both"/>
        <w:rPr>
          <w:rFonts w:ascii="Times New Roman" w:hAnsi="Times New Roman"/>
          <w:sz w:val="26"/>
          <w:szCs w:val="26"/>
        </w:rPr>
      </w:pPr>
      <w:r w:rsidRPr="0094499B">
        <w:rPr>
          <w:rFonts w:ascii="Times New Roman" w:hAnsi="Times New Roman"/>
          <w:sz w:val="26"/>
          <w:szCs w:val="26"/>
        </w:rPr>
        <w:t>Bên B nh</w:t>
      </w:r>
      <w:r w:rsidRPr="0094499B">
        <w:rPr>
          <w:rFonts w:ascii="Times New Roman" w:hAnsi="Times New Roman" w:cs="Arial"/>
          <w:sz w:val="26"/>
          <w:szCs w:val="26"/>
        </w:rPr>
        <w:t>ậ</w:t>
      </w:r>
      <w:r w:rsidRPr="0094499B">
        <w:rPr>
          <w:rFonts w:ascii="Times New Roman" w:hAnsi="Times New Roman"/>
          <w:sz w:val="26"/>
          <w:szCs w:val="26"/>
        </w:rPr>
        <w:t xml:space="preserve">n </w:t>
      </w:r>
      <w:r w:rsidRPr="0094499B">
        <w:rPr>
          <w:rFonts w:ascii="Times New Roman" w:hAnsi="Times New Roman" w:hint="eastAsia"/>
          <w:sz w:val="26"/>
          <w:szCs w:val="26"/>
        </w:rPr>
        <w:t>đ</w:t>
      </w:r>
      <w:r w:rsidRPr="0094499B">
        <w:rPr>
          <w:rFonts w:ascii="Times New Roman" w:hAnsi="Times New Roman"/>
          <w:sz w:val="26"/>
          <w:szCs w:val="26"/>
        </w:rPr>
        <w:t xml:space="preserve">ịa chỉ dạy từ trung tâm, </w:t>
      </w:r>
      <w:r w:rsidRPr="0094499B">
        <w:rPr>
          <w:rFonts w:ascii="Times New Roman" w:hAnsi="Times New Roman" w:hint="eastAsia"/>
          <w:sz w:val="26"/>
          <w:szCs w:val="26"/>
        </w:rPr>
        <w:t>đã</w:t>
      </w:r>
      <w:r w:rsidRPr="0094499B">
        <w:rPr>
          <w:rFonts w:ascii="Times New Roman" w:hAnsi="Times New Roman"/>
          <w:sz w:val="26"/>
          <w:szCs w:val="26"/>
        </w:rPr>
        <w:t xml:space="preserve"> </w:t>
      </w:r>
      <w:r w:rsidRPr="0094499B">
        <w:rPr>
          <w:rFonts w:ascii="Times New Roman" w:hAnsi="Times New Roman" w:hint="eastAsia"/>
          <w:sz w:val="26"/>
          <w:szCs w:val="26"/>
        </w:rPr>
        <w:t>đ</w:t>
      </w:r>
      <w:r w:rsidRPr="0094499B">
        <w:rPr>
          <w:rFonts w:ascii="Times New Roman" w:hAnsi="Times New Roman"/>
          <w:sz w:val="26"/>
          <w:szCs w:val="26"/>
        </w:rPr>
        <w:t>i dạy thử nh</w:t>
      </w:r>
      <w:r w:rsidRPr="0094499B">
        <w:rPr>
          <w:rFonts w:ascii="Times New Roman" w:hAnsi="Times New Roman" w:hint="eastAsia"/>
          <w:sz w:val="26"/>
          <w:szCs w:val="26"/>
        </w:rPr>
        <w:t>ư</w:t>
      </w:r>
      <w:r w:rsidRPr="0094499B">
        <w:rPr>
          <w:rFonts w:ascii="Times New Roman" w:hAnsi="Times New Roman"/>
          <w:sz w:val="26"/>
          <w:szCs w:val="26"/>
        </w:rPr>
        <w:t xml:space="preserve">ng bị phụ huynh huỷ lớp do cách dạy của bên </w:t>
      </w:r>
      <w:r w:rsidR="00152B99">
        <w:rPr>
          <w:rFonts w:ascii="Times New Roman" w:hAnsi="Times New Roman"/>
          <w:sz w:val="26"/>
          <w:szCs w:val="26"/>
        </w:rPr>
        <w:t>B</w:t>
      </w:r>
      <w:r w:rsidRPr="0094499B">
        <w:rPr>
          <w:rFonts w:ascii="Times New Roman" w:hAnsi="Times New Roman"/>
          <w:sz w:val="26"/>
          <w:szCs w:val="26"/>
        </w:rPr>
        <w:t xml:space="preserve"> không phù hợp với học sinh thì gia s</w:t>
      </w:r>
      <w:r w:rsidRPr="0094499B">
        <w:rPr>
          <w:rFonts w:ascii="Times New Roman" w:hAnsi="Times New Roman" w:hint="eastAsia"/>
          <w:sz w:val="26"/>
          <w:szCs w:val="26"/>
        </w:rPr>
        <w:t>ư</w:t>
      </w:r>
      <w:r w:rsidRPr="0094499B">
        <w:rPr>
          <w:rFonts w:ascii="Times New Roman" w:hAnsi="Times New Roman"/>
          <w:sz w:val="26"/>
          <w:szCs w:val="26"/>
        </w:rPr>
        <w:t xml:space="preserve"> bị trích lại 10% lệ phí hợp </w:t>
      </w:r>
      <w:r w:rsidRPr="0094499B">
        <w:rPr>
          <w:rFonts w:ascii="Times New Roman" w:hAnsi="Times New Roman" w:hint="eastAsia"/>
          <w:sz w:val="26"/>
          <w:szCs w:val="26"/>
        </w:rPr>
        <w:t>đ</w:t>
      </w:r>
      <w:r w:rsidRPr="0094499B">
        <w:rPr>
          <w:rFonts w:ascii="Times New Roman" w:hAnsi="Times New Roman"/>
          <w:sz w:val="26"/>
          <w:szCs w:val="26"/>
        </w:rPr>
        <w:t>ồng</w:t>
      </w:r>
      <w:r>
        <w:rPr>
          <w:rFonts w:ascii="Times New Roman" w:hAnsi="Times New Roman"/>
          <w:sz w:val="26"/>
          <w:szCs w:val="26"/>
        </w:rPr>
        <w:t>.</w:t>
      </w:r>
    </w:p>
    <w:p w14:paraId="0ACF41BD" w14:textId="77777777" w:rsidR="006B4CF5" w:rsidRPr="00012E3D" w:rsidRDefault="00601A6F" w:rsidP="00500435">
      <w:pPr>
        <w:widowControl w:val="0"/>
        <w:jc w:val="both"/>
        <w:rPr>
          <w:rFonts w:ascii="Times New Roman" w:hAnsi="Times New Roman"/>
          <w:sz w:val="26"/>
          <w:szCs w:val="26"/>
        </w:rPr>
      </w:pPr>
      <w:r w:rsidRPr="00012E3D">
        <w:rPr>
          <w:rFonts w:ascii="Times New Roman" w:hAnsi="Times New Roman"/>
          <w:b/>
          <w:sz w:val="26"/>
          <w:szCs w:val="26"/>
          <w:u w:val="single"/>
        </w:rPr>
        <w:t>Điều 6:</w:t>
      </w:r>
    </w:p>
    <w:p w14:paraId="4C19B784" w14:textId="77777777" w:rsidR="00500435" w:rsidRPr="00012E3D" w:rsidRDefault="00601A6F" w:rsidP="00500435">
      <w:pPr>
        <w:widowControl w:val="0"/>
        <w:jc w:val="both"/>
        <w:rPr>
          <w:rFonts w:ascii="Times New Roman" w:hAnsi="Times New Roman"/>
          <w:sz w:val="26"/>
          <w:szCs w:val="26"/>
        </w:rPr>
      </w:pPr>
      <w:r w:rsidRPr="00012E3D">
        <w:rPr>
          <w:rFonts w:ascii="Times New Roman" w:hAnsi="Times New Roman"/>
          <w:sz w:val="26"/>
          <w:szCs w:val="26"/>
        </w:rPr>
        <w:t>Bên B có trách nhiệm đảm bảo thời gian dạy tại gia đình không xảy ra một hiện tượng trái pháp luật nào (v</w:t>
      </w:r>
      <w:r w:rsidR="00D56CE5">
        <w:rPr>
          <w:rFonts w:ascii="Times New Roman" w:hAnsi="Times New Roman"/>
          <w:sz w:val="26"/>
          <w:szCs w:val="26"/>
        </w:rPr>
        <w:t>í dụ: trộm cắp, bạo</w:t>
      </w:r>
      <w:r w:rsidRPr="00012E3D">
        <w:rPr>
          <w:rFonts w:ascii="Times New Roman" w:hAnsi="Times New Roman"/>
          <w:sz w:val="26"/>
          <w:szCs w:val="26"/>
        </w:rPr>
        <w:t xml:space="preserve"> lực, ….). Nếu để xảy ra hiện tượng đó thì </w:t>
      </w:r>
      <w:r w:rsidR="00D56CE5">
        <w:rPr>
          <w:rFonts w:ascii="Times New Roman" w:hAnsi="Times New Roman"/>
          <w:sz w:val="26"/>
          <w:szCs w:val="26"/>
        </w:rPr>
        <w:t>Bên B chịu hoàn toàn trách nhiệm</w:t>
      </w:r>
      <w:r w:rsidRPr="00012E3D">
        <w:rPr>
          <w:rFonts w:ascii="Times New Roman" w:hAnsi="Times New Roman"/>
          <w:sz w:val="26"/>
          <w:szCs w:val="26"/>
        </w:rPr>
        <w:t xml:space="preserve"> trước gia đình và Pháp luật</w:t>
      </w:r>
      <w:r w:rsidR="006B4CF5" w:rsidRPr="00012E3D">
        <w:rPr>
          <w:rFonts w:ascii="Times New Roman" w:hAnsi="Times New Roman"/>
          <w:sz w:val="26"/>
          <w:szCs w:val="26"/>
        </w:rPr>
        <w:t>.</w:t>
      </w:r>
      <w:r w:rsidR="00B847F9" w:rsidRPr="00012E3D">
        <w:rPr>
          <w:rFonts w:ascii="Times New Roman" w:hAnsi="Times New Roman"/>
          <w:sz w:val="26"/>
          <w:szCs w:val="26"/>
        </w:rPr>
        <w:t xml:space="preserve"> Bên A không chịu trách nhiệm về những hành vi của bên B.</w:t>
      </w:r>
    </w:p>
    <w:p w14:paraId="11A22437" w14:textId="77777777" w:rsidR="006B4CF5" w:rsidRPr="00012E3D" w:rsidRDefault="00601A6F" w:rsidP="00500435">
      <w:pPr>
        <w:widowControl w:val="0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012E3D">
        <w:rPr>
          <w:rFonts w:ascii="Times New Roman" w:hAnsi="Times New Roman"/>
          <w:b/>
          <w:sz w:val="26"/>
          <w:szCs w:val="26"/>
          <w:u w:val="single"/>
        </w:rPr>
        <w:t>Điều 7</w:t>
      </w:r>
      <w:r w:rsidR="006B4CF5" w:rsidRPr="00012E3D">
        <w:rPr>
          <w:rFonts w:ascii="Times New Roman" w:hAnsi="Times New Roman"/>
          <w:b/>
          <w:sz w:val="26"/>
          <w:szCs w:val="26"/>
          <w:u w:val="single"/>
        </w:rPr>
        <w:t>:</w:t>
      </w:r>
    </w:p>
    <w:p w14:paraId="1453FC9E" w14:textId="0FDA4D33" w:rsidR="00FF656C" w:rsidRPr="00012E3D" w:rsidRDefault="00601A6F" w:rsidP="00500435">
      <w:pPr>
        <w:widowControl w:val="0"/>
        <w:jc w:val="both"/>
        <w:rPr>
          <w:rFonts w:ascii="Times New Roman" w:hAnsi="Times New Roman"/>
          <w:sz w:val="26"/>
          <w:szCs w:val="26"/>
        </w:rPr>
      </w:pPr>
      <w:r w:rsidRPr="00012E3D">
        <w:rPr>
          <w:rFonts w:ascii="Times New Roman" w:hAnsi="Times New Roman"/>
          <w:sz w:val="26"/>
          <w:szCs w:val="26"/>
        </w:rPr>
        <w:t>Bên A trả lại tiền lệ phí (đã dạy, chưa dạy, không được gia đình chấp nhận</w:t>
      </w:r>
      <w:r w:rsidR="00767E7B">
        <w:rPr>
          <w:rFonts w:ascii="Times New Roman" w:hAnsi="Times New Roman"/>
          <w:sz w:val="26"/>
          <w:szCs w:val="26"/>
        </w:rPr>
        <w:t>,</w:t>
      </w:r>
      <w:r w:rsidR="00107A0C">
        <w:rPr>
          <w:rFonts w:ascii="Times New Roman" w:hAnsi="Times New Roman"/>
          <w:sz w:val="26"/>
          <w:szCs w:val="26"/>
        </w:rPr>
        <w:t xml:space="preserve"> phí thừa,</w:t>
      </w:r>
      <w:r w:rsidR="00767E7B">
        <w:rPr>
          <w:rFonts w:ascii="Times New Roman" w:hAnsi="Times New Roman"/>
          <w:sz w:val="26"/>
          <w:szCs w:val="26"/>
        </w:rPr>
        <w:t xml:space="preserve">… </w:t>
      </w:r>
      <w:r w:rsidRPr="00012E3D">
        <w:rPr>
          <w:rFonts w:ascii="Times New Roman" w:hAnsi="Times New Roman"/>
          <w:sz w:val="26"/>
          <w:szCs w:val="26"/>
        </w:rPr>
        <w:t xml:space="preserve">) cho Bên B vào </w:t>
      </w:r>
      <w:r w:rsidR="00685FCA">
        <w:rPr>
          <w:rFonts w:ascii="Times New Roman" w:hAnsi="Times New Roman"/>
          <w:sz w:val="26"/>
          <w:szCs w:val="26"/>
        </w:rPr>
        <w:t xml:space="preserve">thời gian từ </w:t>
      </w:r>
      <w:r w:rsidR="00E12A76">
        <w:rPr>
          <w:rFonts w:ascii="Times New Roman" w:hAnsi="Times New Roman"/>
          <w:sz w:val="26"/>
          <w:szCs w:val="26"/>
        </w:rPr>
        <w:t>14</w:t>
      </w:r>
      <w:r w:rsidR="00685FCA">
        <w:rPr>
          <w:rFonts w:ascii="Times New Roman" w:hAnsi="Times New Roman"/>
          <w:sz w:val="26"/>
          <w:szCs w:val="26"/>
        </w:rPr>
        <w:t>h đến 17</w:t>
      </w:r>
      <w:r w:rsidR="00D56CE5">
        <w:rPr>
          <w:rFonts w:ascii="Times New Roman" w:hAnsi="Times New Roman"/>
          <w:sz w:val="26"/>
          <w:szCs w:val="26"/>
        </w:rPr>
        <w:t>h thứ 7 và chủ nhật hàng tuần sau</w:t>
      </w:r>
      <w:r w:rsidR="007E464C" w:rsidRPr="00012E3D">
        <w:rPr>
          <w:rFonts w:ascii="Times New Roman" w:hAnsi="Times New Roman"/>
          <w:sz w:val="26"/>
          <w:szCs w:val="26"/>
        </w:rPr>
        <w:t xml:space="preserve"> 15 ngày kể từ ngày Bê</w:t>
      </w:r>
      <w:r w:rsidR="0078083F">
        <w:rPr>
          <w:rFonts w:ascii="Times New Roman" w:hAnsi="Times New Roman"/>
          <w:sz w:val="26"/>
          <w:szCs w:val="26"/>
        </w:rPr>
        <w:t>n B báo hỏng lớp c</w:t>
      </w:r>
      <w:r w:rsidR="00BA4BC6">
        <w:rPr>
          <w:rFonts w:ascii="Times New Roman" w:hAnsi="Times New Roman"/>
          <w:sz w:val="26"/>
          <w:szCs w:val="26"/>
        </w:rPr>
        <w:t>ho Bên và bên A đã xác nhận</w:t>
      </w:r>
    </w:p>
    <w:p w14:paraId="750EFA6F" w14:textId="77777777" w:rsidR="00BD3674" w:rsidRPr="00012E3D" w:rsidRDefault="00BD3674" w:rsidP="00500435">
      <w:pPr>
        <w:widowControl w:val="0"/>
        <w:jc w:val="both"/>
        <w:rPr>
          <w:rFonts w:ascii="Times New Roman" w:hAnsi="Times New Roman"/>
          <w:b/>
          <w:sz w:val="26"/>
          <w:szCs w:val="26"/>
        </w:rPr>
      </w:pPr>
      <w:r w:rsidRPr="00012E3D">
        <w:rPr>
          <w:rFonts w:ascii="Times New Roman" w:hAnsi="Times New Roman"/>
          <w:b/>
          <w:sz w:val="26"/>
          <w:szCs w:val="26"/>
          <w:u w:val="single"/>
        </w:rPr>
        <w:t>Điều 8:</w:t>
      </w:r>
      <w:r w:rsidRPr="00012E3D">
        <w:rPr>
          <w:rFonts w:ascii="Times New Roman" w:hAnsi="Times New Roman"/>
          <w:b/>
          <w:sz w:val="26"/>
          <w:szCs w:val="26"/>
        </w:rPr>
        <w:t xml:space="preserve"> Thời hạn hợp đồng:</w:t>
      </w:r>
    </w:p>
    <w:p w14:paraId="5AAA67A3" w14:textId="77777777" w:rsidR="00BD3674" w:rsidRPr="00012E3D" w:rsidRDefault="00A21C07" w:rsidP="00500435">
      <w:pPr>
        <w:widowControl w:val="0"/>
        <w:jc w:val="both"/>
        <w:rPr>
          <w:rFonts w:ascii="Times New Roman" w:hAnsi="Times New Roman"/>
          <w:sz w:val="26"/>
          <w:szCs w:val="26"/>
        </w:rPr>
      </w:pPr>
      <w:r w:rsidRPr="00012E3D">
        <w:rPr>
          <w:rFonts w:ascii="Times New Roman" w:hAnsi="Times New Roman"/>
          <w:sz w:val="26"/>
          <w:szCs w:val="26"/>
        </w:rPr>
        <w:t>Hợp đồng này có giá</w:t>
      </w:r>
      <w:r w:rsidR="00D56CE5">
        <w:rPr>
          <w:rFonts w:ascii="Times New Roman" w:hAnsi="Times New Roman"/>
          <w:sz w:val="26"/>
          <w:szCs w:val="26"/>
        </w:rPr>
        <w:t xml:space="preserve"> trị 1 tháng</w:t>
      </w:r>
      <w:r w:rsidR="00BD3674" w:rsidRPr="00012E3D">
        <w:rPr>
          <w:rFonts w:ascii="Times New Roman" w:hAnsi="Times New Roman"/>
          <w:sz w:val="26"/>
          <w:szCs w:val="26"/>
        </w:rPr>
        <w:t xml:space="preserve"> kể từ ngày đăng ký hợp đ</w:t>
      </w:r>
      <w:r w:rsidR="00D56CE5">
        <w:rPr>
          <w:rFonts w:ascii="Times New Roman" w:hAnsi="Times New Roman"/>
          <w:sz w:val="26"/>
          <w:szCs w:val="26"/>
        </w:rPr>
        <w:t>ồng. Sau 1 tháng</w:t>
      </w:r>
      <w:r w:rsidR="006810C5" w:rsidRPr="00012E3D">
        <w:rPr>
          <w:rFonts w:ascii="Times New Roman" w:hAnsi="Times New Roman"/>
          <w:sz w:val="26"/>
          <w:szCs w:val="26"/>
        </w:rPr>
        <w:t xml:space="preserve"> mọi vấn đề x</w:t>
      </w:r>
      <w:r w:rsidR="006810C5" w:rsidRPr="00012E3D">
        <w:rPr>
          <w:rFonts w:ascii="Times New Roman" w:hAnsi="Times New Roman"/>
          <w:sz w:val="26"/>
          <w:szCs w:val="26"/>
          <w:lang w:val="vi-VN"/>
        </w:rPr>
        <w:t xml:space="preserve">ảy </w:t>
      </w:r>
      <w:r w:rsidR="00BD3674" w:rsidRPr="00012E3D">
        <w:rPr>
          <w:rFonts w:ascii="Times New Roman" w:hAnsi="Times New Roman"/>
          <w:sz w:val="26"/>
          <w:szCs w:val="26"/>
        </w:rPr>
        <w:t xml:space="preserve"> ra trung tâm </w:t>
      </w:r>
      <w:r w:rsidR="00BD3674" w:rsidRPr="0078083F">
        <w:rPr>
          <w:rFonts w:ascii="Times New Roman" w:hAnsi="Times New Roman"/>
          <w:sz w:val="26"/>
          <w:szCs w:val="26"/>
        </w:rPr>
        <w:t>không giải quyết.</w:t>
      </w:r>
    </w:p>
    <w:p w14:paraId="5656C708" w14:textId="77777777" w:rsidR="005729ED" w:rsidRPr="00012E3D" w:rsidRDefault="007E464C" w:rsidP="00500435">
      <w:pPr>
        <w:widowControl w:val="0"/>
        <w:jc w:val="both"/>
        <w:rPr>
          <w:rFonts w:ascii="Times New Roman" w:hAnsi="Times New Roman"/>
          <w:sz w:val="26"/>
          <w:szCs w:val="26"/>
        </w:rPr>
      </w:pPr>
      <w:r w:rsidRPr="00012E3D">
        <w:rPr>
          <w:rFonts w:ascii="Times New Roman" w:hAnsi="Times New Roman"/>
          <w:sz w:val="26"/>
          <w:szCs w:val="26"/>
        </w:rPr>
        <w:t>Hai bên cam kết thực hiện đúng các điều khoản trên, nếu bên nào vi phạm sẽ ch</w:t>
      </w:r>
      <w:r w:rsidR="005119CC">
        <w:rPr>
          <w:rFonts w:ascii="Times New Roman" w:hAnsi="Times New Roman"/>
          <w:sz w:val="26"/>
          <w:szCs w:val="26"/>
        </w:rPr>
        <w:t xml:space="preserve">ịu hoàn toàn trách nhiệm trước </w:t>
      </w:r>
      <w:r w:rsidRPr="00012E3D">
        <w:rPr>
          <w:rFonts w:ascii="Times New Roman" w:hAnsi="Times New Roman"/>
          <w:sz w:val="26"/>
          <w:szCs w:val="26"/>
        </w:rPr>
        <w:t>pháp luật</w:t>
      </w:r>
      <w:r w:rsidR="005729ED" w:rsidRPr="00012E3D">
        <w:rPr>
          <w:rFonts w:ascii="Times New Roman" w:hAnsi="Times New Roman"/>
          <w:sz w:val="26"/>
          <w:szCs w:val="26"/>
        </w:rPr>
        <w:t>.</w:t>
      </w:r>
    </w:p>
    <w:p w14:paraId="5A1E708C" w14:textId="77777777" w:rsidR="006810C5" w:rsidRPr="00012E3D" w:rsidRDefault="007E464C" w:rsidP="00500435">
      <w:pPr>
        <w:widowControl w:val="0"/>
        <w:jc w:val="both"/>
        <w:rPr>
          <w:rFonts w:ascii="Times New Roman" w:hAnsi="Times New Roman"/>
          <w:sz w:val="26"/>
          <w:szCs w:val="26"/>
        </w:rPr>
      </w:pPr>
      <w:r w:rsidRPr="00012E3D">
        <w:rPr>
          <w:rFonts w:ascii="Times New Roman" w:hAnsi="Times New Roman"/>
          <w:sz w:val="26"/>
          <w:szCs w:val="26"/>
        </w:rPr>
        <w:t>Hợp đồng này được lập thành 02 bản, mỗi bên giữ một bản có giá trị pháp lý như nhau</w:t>
      </w:r>
      <w:r w:rsidR="005729ED" w:rsidRPr="00012E3D">
        <w:rPr>
          <w:rFonts w:ascii="Times New Roman" w:hAnsi="Times New Roman"/>
          <w:sz w:val="26"/>
          <w:szCs w:val="26"/>
        </w:rPr>
        <w:t>.</w:t>
      </w:r>
    </w:p>
    <w:p w14:paraId="5CD08140" w14:textId="77777777" w:rsidR="006810C5" w:rsidRPr="00012E3D" w:rsidRDefault="006810C5" w:rsidP="007E464C">
      <w:pPr>
        <w:widowControl w:val="0"/>
        <w:ind w:firstLine="284"/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012E3D">
        <w:rPr>
          <w:rFonts w:ascii="Times New Roman" w:hAnsi="Times New Roman"/>
          <w:b/>
          <w:sz w:val="26"/>
          <w:szCs w:val="26"/>
          <w:u w:val="single"/>
          <w:lang w:val="vi-VN"/>
        </w:rPr>
        <w:t>Chú ý:</w:t>
      </w:r>
    </w:p>
    <w:p w14:paraId="45FB5EA6" w14:textId="5F734AAD" w:rsidR="006810C5" w:rsidRPr="00012E3D" w:rsidRDefault="006810C5" w:rsidP="007E464C">
      <w:pPr>
        <w:pStyle w:val="ListParagraph"/>
        <w:widowControl w:val="0"/>
        <w:numPr>
          <w:ilvl w:val="0"/>
          <w:numId w:val="10"/>
        </w:numPr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012E3D">
        <w:rPr>
          <w:rFonts w:ascii="Times New Roman" w:hAnsi="Times New Roman"/>
          <w:sz w:val="26"/>
          <w:szCs w:val="26"/>
          <w:lang w:val="vi-VN"/>
        </w:rPr>
        <w:t>Nếu gia sư có lớp giới thiệu trung tâm sẽ nhận hoa hồng 50% giá trị hợp đồng sau thời gian 1 tháng</w:t>
      </w:r>
      <w:r w:rsidR="00767E7B">
        <w:rPr>
          <w:rFonts w:ascii="Times New Roman" w:hAnsi="Times New Roman"/>
          <w:sz w:val="26"/>
          <w:szCs w:val="26"/>
        </w:rPr>
        <w:t xml:space="preserve"> và </w:t>
      </w:r>
      <w:r w:rsidR="00767E7B" w:rsidRPr="00012E3D">
        <w:rPr>
          <w:rFonts w:ascii="Times New Roman" w:hAnsi="Times New Roman"/>
          <w:sz w:val="26"/>
          <w:szCs w:val="26"/>
        </w:rPr>
        <w:t xml:space="preserve">vào </w:t>
      </w:r>
      <w:r w:rsidR="00767E7B">
        <w:rPr>
          <w:rFonts w:ascii="Times New Roman" w:hAnsi="Times New Roman"/>
          <w:sz w:val="26"/>
          <w:szCs w:val="26"/>
        </w:rPr>
        <w:t>thời gian từ 14h đến 17h thứ 7 và chủ nhật hàng tuần</w:t>
      </w:r>
    </w:p>
    <w:p w14:paraId="576ADD72" w14:textId="77777777" w:rsidR="00936E15" w:rsidRPr="00012E3D" w:rsidRDefault="006810C5" w:rsidP="007E464C">
      <w:pPr>
        <w:pStyle w:val="ListParagraph"/>
        <w:widowControl w:val="0"/>
        <w:numPr>
          <w:ilvl w:val="0"/>
          <w:numId w:val="10"/>
        </w:numPr>
        <w:jc w:val="both"/>
        <w:rPr>
          <w:rFonts w:ascii="Times New Roman" w:hAnsi="Times New Roman"/>
          <w:sz w:val="26"/>
          <w:szCs w:val="26"/>
          <w:lang w:val="vi-VN"/>
        </w:rPr>
      </w:pPr>
      <w:r w:rsidRPr="00012E3D">
        <w:rPr>
          <w:rFonts w:ascii="Times New Roman" w:hAnsi="Times New Roman"/>
          <w:sz w:val="26"/>
          <w:szCs w:val="26"/>
          <w:lang w:val="vi-VN"/>
        </w:rPr>
        <w:t>Các trường hợp đặt lại các giấy tờ cá nhân phải</w:t>
      </w:r>
      <w:r w:rsidR="005729ED" w:rsidRPr="00012E3D">
        <w:rPr>
          <w:rFonts w:ascii="Times New Roman" w:hAnsi="Times New Roman"/>
          <w:sz w:val="26"/>
          <w:szCs w:val="26"/>
          <w:lang w:val="vi-VN"/>
        </w:rPr>
        <w:t xml:space="preserve"> quay về lấy trong thời gian </w:t>
      </w:r>
      <w:r w:rsidRPr="00012E3D">
        <w:rPr>
          <w:rFonts w:ascii="Times New Roman" w:hAnsi="Times New Roman"/>
          <w:sz w:val="26"/>
          <w:szCs w:val="26"/>
          <w:lang w:val="vi-VN"/>
        </w:rPr>
        <w:t>20 ngày kể từ ngày ký hợp đồng. Sau thời gian đó, nếu mất Trung tâm không chịu trách nhiệm.</w:t>
      </w:r>
    </w:p>
    <w:p w14:paraId="39BE41C5" w14:textId="16E8B190" w:rsidR="00155757" w:rsidRPr="0008177D" w:rsidRDefault="00012E3D" w:rsidP="00155757">
      <w:pPr>
        <w:tabs>
          <w:tab w:val="left" w:pos="3045"/>
        </w:tabs>
        <w:rPr>
          <w:rFonts w:ascii="Times New Roman" w:hAnsi="Times New Roman"/>
          <w:szCs w:val="28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   </w:t>
      </w:r>
      <w:r w:rsidR="007E464C" w:rsidRPr="00012E3D">
        <w:rPr>
          <w:rFonts w:ascii="Times New Roman" w:hAnsi="Times New Roman"/>
          <w:i/>
          <w:sz w:val="26"/>
          <w:szCs w:val="26"/>
        </w:rPr>
        <w:t>Hà Nội</w:t>
      </w:r>
      <w:r w:rsidR="008E2091" w:rsidRPr="00012E3D">
        <w:rPr>
          <w:rFonts w:ascii="Times New Roman" w:hAnsi="Times New Roman"/>
          <w:i/>
          <w:sz w:val="26"/>
          <w:szCs w:val="26"/>
        </w:rPr>
        <w:t xml:space="preserve">, </w:t>
      </w:r>
      <w:r w:rsidR="007E464C" w:rsidRPr="00012E3D">
        <w:rPr>
          <w:rFonts w:ascii="Times New Roman" w:hAnsi="Times New Roman"/>
          <w:i/>
          <w:sz w:val="26"/>
          <w:szCs w:val="26"/>
        </w:rPr>
        <w:t xml:space="preserve">Ngày </w:t>
      </w:r>
      <w:r w:rsidR="008E2091" w:rsidRPr="00012E3D">
        <w:rPr>
          <w:rFonts w:ascii="Times New Roman" w:hAnsi="Times New Roman"/>
          <w:i/>
          <w:sz w:val="26"/>
          <w:szCs w:val="26"/>
        </w:rPr>
        <w:t>….</w:t>
      </w:r>
      <w:r w:rsidR="007E464C" w:rsidRPr="00012E3D">
        <w:rPr>
          <w:rFonts w:ascii="Times New Roman" w:hAnsi="Times New Roman"/>
          <w:i/>
          <w:sz w:val="26"/>
          <w:szCs w:val="26"/>
        </w:rPr>
        <w:t xml:space="preserve">tháng </w:t>
      </w:r>
      <w:r w:rsidR="008E2091" w:rsidRPr="00012E3D">
        <w:rPr>
          <w:rFonts w:ascii="Times New Roman" w:hAnsi="Times New Roman"/>
          <w:i/>
          <w:sz w:val="26"/>
          <w:szCs w:val="26"/>
        </w:rPr>
        <w:t>….</w:t>
      </w:r>
      <w:r w:rsidR="006253B4" w:rsidRPr="00012E3D">
        <w:rPr>
          <w:rFonts w:ascii="Times New Roman" w:hAnsi="Times New Roman"/>
          <w:i/>
          <w:sz w:val="26"/>
          <w:szCs w:val="26"/>
        </w:rPr>
        <w:t>.</w:t>
      </w:r>
      <w:r w:rsidR="007E464C" w:rsidRPr="00012E3D">
        <w:rPr>
          <w:rFonts w:ascii="Times New Roman" w:hAnsi="Times New Roman"/>
          <w:i/>
          <w:sz w:val="26"/>
          <w:szCs w:val="26"/>
        </w:rPr>
        <w:t>năm</w:t>
      </w:r>
      <w:r w:rsidR="006253B4" w:rsidRPr="00012E3D">
        <w:rPr>
          <w:rFonts w:ascii="Times New Roman" w:hAnsi="Times New Roman"/>
          <w:i/>
          <w:sz w:val="26"/>
          <w:szCs w:val="26"/>
        </w:rPr>
        <w:t xml:space="preserve"> 20</w:t>
      </w:r>
      <w:r w:rsidR="00E71ED4">
        <w:rPr>
          <w:rFonts w:ascii="Times New Roman" w:hAnsi="Times New Roman"/>
          <w:i/>
          <w:sz w:val="26"/>
          <w:szCs w:val="26"/>
        </w:rPr>
        <w:t>2</w:t>
      </w:r>
      <w:r w:rsidR="00264A3B">
        <w:rPr>
          <w:rFonts w:ascii="Times New Roman" w:hAnsi="Times New Roman"/>
          <w:i/>
          <w:sz w:val="26"/>
          <w:szCs w:val="26"/>
        </w:rPr>
        <w:t>5</w:t>
      </w:r>
      <w:r w:rsidR="00155757" w:rsidRPr="00155757">
        <w:rPr>
          <w:rFonts w:ascii="Times New Roman" w:hAnsi="Times New Roman"/>
          <w:szCs w:val="28"/>
        </w:rPr>
        <w:t xml:space="preserve"> </w:t>
      </w:r>
    </w:p>
    <w:p w14:paraId="52EDF6DC" w14:textId="77777777" w:rsidR="008E2091" w:rsidRPr="00012E3D" w:rsidRDefault="008E2091" w:rsidP="00500435">
      <w:pPr>
        <w:widowControl w:val="0"/>
        <w:jc w:val="both"/>
        <w:rPr>
          <w:rFonts w:ascii="Times New Roman" w:hAnsi="Times New Roman"/>
          <w:i/>
          <w:sz w:val="26"/>
          <w:szCs w:val="26"/>
        </w:rPr>
      </w:pPr>
    </w:p>
    <w:p w14:paraId="0E243D07" w14:textId="77777777" w:rsidR="0080254D" w:rsidRPr="00012E3D" w:rsidRDefault="0080254D" w:rsidP="00500435">
      <w:pPr>
        <w:widowControl w:val="0"/>
        <w:jc w:val="both"/>
        <w:rPr>
          <w:rFonts w:ascii="Times New Roman" w:hAnsi="Times New Roman"/>
          <w:i/>
          <w:sz w:val="26"/>
          <w:szCs w:val="26"/>
        </w:rPr>
      </w:pP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1"/>
        <w:gridCol w:w="5132"/>
      </w:tblGrid>
      <w:tr w:rsidR="007E464C" w:rsidRPr="00012E3D" w14:paraId="102DA2FA" w14:textId="77777777" w:rsidTr="0080254D">
        <w:trPr>
          <w:trHeight w:val="472"/>
        </w:trPr>
        <w:tc>
          <w:tcPr>
            <w:tcW w:w="5168" w:type="dxa"/>
          </w:tcPr>
          <w:p w14:paraId="1F45E6A0" w14:textId="77777777" w:rsidR="007E464C" w:rsidRPr="00012E3D" w:rsidRDefault="007E464C" w:rsidP="007E464C">
            <w:pPr>
              <w:widowControl w:val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12E3D">
              <w:rPr>
                <w:rFonts w:ascii="Times New Roman" w:hAnsi="Times New Roman"/>
                <w:b/>
                <w:sz w:val="26"/>
                <w:szCs w:val="26"/>
              </w:rPr>
              <w:t>BÊN B</w:t>
            </w:r>
          </w:p>
          <w:p w14:paraId="57AD3AA0" w14:textId="77777777" w:rsidR="007E464C" w:rsidRPr="00012E3D" w:rsidRDefault="007E464C" w:rsidP="007E464C">
            <w:pPr>
              <w:widowControl w:val="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012E3D">
              <w:rPr>
                <w:rFonts w:ascii="Times New Roman" w:hAnsi="Times New Roman"/>
                <w:i/>
                <w:sz w:val="26"/>
                <w:szCs w:val="26"/>
              </w:rPr>
              <w:t>(Ký, ghi rõ họ tên)</w:t>
            </w:r>
          </w:p>
        </w:tc>
        <w:tc>
          <w:tcPr>
            <w:tcW w:w="5180" w:type="dxa"/>
          </w:tcPr>
          <w:p w14:paraId="2BAEF64D" w14:textId="77777777" w:rsidR="007E464C" w:rsidRPr="00012E3D" w:rsidRDefault="007E464C" w:rsidP="007E464C">
            <w:pPr>
              <w:widowControl w:val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012E3D">
              <w:rPr>
                <w:rFonts w:ascii="Times New Roman" w:hAnsi="Times New Roman"/>
                <w:b/>
                <w:sz w:val="26"/>
                <w:szCs w:val="26"/>
              </w:rPr>
              <w:t>BÊN A</w:t>
            </w:r>
          </w:p>
          <w:p w14:paraId="722BAA35" w14:textId="77777777" w:rsidR="007E464C" w:rsidRPr="00012E3D" w:rsidRDefault="007E464C" w:rsidP="007E464C">
            <w:pPr>
              <w:widowControl w:val="0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012E3D">
              <w:rPr>
                <w:rFonts w:ascii="Times New Roman" w:hAnsi="Times New Roman"/>
                <w:i/>
                <w:sz w:val="26"/>
                <w:szCs w:val="26"/>
              </w:rPr>
              <w:t>(Ký, ghi rõ họ tên)</w:t>
            </w:r>
          </w:p>
        </w:tc>
      </w:tr>
    </w:tbl>
    <w:p w14:paraId="41D1FDB4" w14:textId="77777777" w:rsidR="007E464C" w:rsidRPr="00012E3D" w:rsidRDefault="007E464C" w:rsidP="00500435">
      <w:pPr>
        <w:widowControl w:val="0"/>
        <w:jc w:val="both"/>
        <w:rPr>
          <w:rFonts w:ascii="Times New Roman" w:hAnsi="Times New Roman"/>
          <w:sz w:val="26"/>
          <w:szCs w:val="26"/>
          <w:u w:val="single"/>
        </w:rPr>
      </w:pPr>
    </w:p>
    <w:p w14:paraId="2FFEB4AA" w14:textId="77777777" w:rsidR="00B05C67" w:rsidRPr="00012E3D" w:rsidRDefault="00B05C67" w:rsidP="00D570D1">
      <w:pPr>
        <w:widowControl w:val="0"/>
        <w:ind w:firstLine="720"/>
        <w:jc w:val="both"/>
        <w:rPr>
          <w:rFonts w:ascii="Times New Roman" w:hAnsi="Times New Roman"/>
          <w:sz w:val="26"/>
          <w:szCs w:val="26"/>
        </w:rPr>
      </w:pPr>
    </w:p>
    <w:sectPr w:rsidR="00B05C67" w:rsidRPr="00012E3D" w:rsidSect="00710B4A">
      <w:pgSz w:w="11907" w:h="16839" w:code="9"/>
      <w:pgMar w:top="900" w:right="720" w:bottom="709" w:left="90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abia">
    <w:altName w:val="Calibri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7"/>
    <w:multiLevelType w:val="singleLevel"/>
    <w:tmpl w:val="00000007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8"/>
    <w:multiLevelType w:val="singleLevel"/>
    <w:tmpl w:val="00000008"/>
    <w:lvl w:ilvl="0">
      <w:start w:val="1"/>
      <w:numFmt w:val="bullet"/>
      <w:lvlText w:val="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D"/>
    <w:multiLevelType w:val="singleLevel"/>
    <w:tmpl w:val="0000000D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95D744C"/>
    <w:multiLevelType w:val="hybridMultilevel"/>
    <w:tmpl w:val="CD32A93A"/>
    <w:lvl w:ilvl="0" w:tplc="DB7EF2B0">
      <w:start w:val="1"/>
      <w:numFmt w:val="bullet"/>
      <w:lvlText w:val="-"/>
      <w:lvlJc w:val="left"/>
      <w:pPr>
        <w:ind w:left="720" w:hanging="360"/>
      </w:pPr>
      <w:rPr>
        <w:rFonts w:ascii=".VnArabia" w:hAnsi=".VnArab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A03CB"/>
    <w:multiLevelType w:val="hybridMultilevel"/>
    <w:tmpl w:val="5FB41660"/>
    <w:lvl w:ilvl="0" w:tplc="DB7EF2B0">
      <w:start w:val="1"/>
      <w:numFmt w:val="bullet"/>
      <w:lvlText w:val="-"/>
      <w:lvlJc w:val="left"/>
      <w:pPr>
        <w:ind w:left="720" w:hanging="360"/>
      </w:pPr>
      <w:rPr>
        <w:rFonts w:ascii=".VnArabia" w:hAnsi=".VnArab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A552D"/>
    <w:multiLevelType w:val="hybridMultilevel"/>
    <w:tmpl w:val="B3D80E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D303FE"/>
    <w:multiLevelType w:val="hybridMultilevel"/>
    <w:tmpl w:val="D392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B379A"/>
    <w:multiLevelType w:val="hybridMultilevel"/>
    <w:tmpl w:val="BE50B64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DA653A"/>
    <w:multiLevelType w:val="hybridMultilevel"/>
    <w:tmpl w:val="5B0A20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511BAC"/>
    <w:multiLevelType w:val="hybridMultilevel"/>
    <w:tmpl w:val="A9D831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720D4"/>
    <w:multiLevelType w:val="hybridMultilevel"/>
    <w:tmpl w:val="DBAABCE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A323F2"/>
    <w:multiLevelType w:val="hybridMultilevel"/>
    <w:tmpl w:val="5D30579A"/>
    <w:lvl w:ilvl="0" w:tplc="DB7EF2B0">
      <w:start w:val="1"/>
      <w:numFmt w:val="bullet"/>
      <w:lvlText w:val="-"/>
      <w:lvlJc w:val="left"/>
      <w:pPr>
        <w:ind w:left="720" w:hanging="360"/>
      </w:pPr>
      <w:rPr>
        <w:rFonts w:ascii=".VnArabia" w:hAnsi=".VnArab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283465"/>
    <w:multiLevelType w:val="hybridMultilevel"/>
    <w:tmpl w:val="828A4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5D23F3"/>
    <w:multiLevelType w:val="hybridMultilevel"/>
    <w:tmpl w:val="E65E5EFC"/>
    <w:lvl w:ilvl="0" w:tplc="0409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4" w15:restartNumberingAfterBreak="0">
    <w:nsid w:val="70930770"/>
    <w:multiLevelType w:val="hybridMultilevel"/>
    <w:tmpl w:val="E9DAF452"/>
    <w:lvl w:ilvl="0" w:tplc="DB7EF2B0">
      <w:start w:val="1"/>
      <w:numFmt w:val="bullet"/>
      <w:lvlText w:val="-"/>
      <w:lvlJc w:val="left"/>
      <w:pPr>
        <w:ind w:left="720" w:hanging="360"/>
      </w:pPr>
      <w:rPr>
        <w:rFonts w:ascii=".VnArabia" w:hAnsi=".VnArab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222384">
    <w:abstractNumId w:val="0"/>
  </w:num>
  <w:num w:numId="2" w16cid:durableId="273368837">
    <w:abstractNumId w:val="2"/>
  </w:num>
  <w:num w:numId="3" w16cid:durableId="1768693258">
    <w:abstractNumId w:val="1"/>
  </w:num>
  <w:num w:numId="4" w16cid:durableId="761881124">
    <w:abstractNumId w:val="4"/>
  </w:num>
  <w:num w:numId="5" w16cid:durableId="1640764923">
    <w:abstractNumId w:val="14"/>
  </w:num>
  <w:num w:numId="6" w16cid:durableId="1929389340">
    <w:abstractNumId w:val="3"/>
  </w:num>
  <w:num w:numId="7" w16cid:durableId="1542128555">
    <w:abstractNumId w:val="8"/>
  </w:num>
  <w:num w:numId="8" w16cid:durableId="1714767185">
    <w:abstractNumId w:val="9"/>
  </w:num>
  <w:num w:numId="9" w16cid:durableId="655382672">
    <w:abstractNumId w:val="11"/>
  </w:num>
  <w:num w:numId="10" w16cid:durableId="798646187">
    <w:abstractNumId w:val="10"/>
  </w:num>
  <w:num w:numId="11" w16cid:durableId="729381752">
    <w:abstractNumId w:val="6"/>
  </w:num>
  <w:num w:numId="12" w16cid:durableId="808940898">
    <w:abstractNumId w:val="12"/>
  </w:num>
  <w:num w:numId="13" w16cid:durableId="337584436">
    <w:abstractNumId w:val="5"/>
  </w:num>
  <w:num w:numId="14" w16cid:durableId="322587131">
    <w:abstractNumId w:val="13"/>
  </w:num>
  <w:num w:numId="15" w16cid:durableId="3970974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4CF5"/>
    <w:rsid w:val="00000E54"/>
    <w:rsid w:val="00012E3D"/>
    <w:rsid w:val="000141E6"/>
    <w:rsid w:val="000213EE"/>
    <w:rsid w:val="00033AA4"/>
    <w:rsid w:val="00042A2B"/>
    <w:rsid w:val="00051F5C"/>
    <w:rsid w:val="00052E6D"/>
    <w:rsid w:val="000A719F"/>
    <w:rsid w:val="000E54C6"/>
    <w:rsid w:val="00107A0C"/>
    <w:rsid w:val="00116C23"/>
    <w:rsid w:val="00124C30"/>
    <w:rsid w:val="00125184"/>
    <w:rsid w:val="00125710"/>
    <w:rsid w:val="00134B62"/>
    <w:rsid w:val="00136E14"/>
    <w:rsid w:val="001504B9"/>
    <w:rsid w:val="00152B99"/>
    <w:rsid w:val="00155757"/>
    <w:rsid w:val="00157589"/>
    <w:rsid w:val="00157EF3"/>
    <w:rsid w:val="001A5001"/>
    <w:rsid w:val="001B65F8"/>
    <w:rsid w:val="001B6735"/>
    <w:rsid w:val="00204884"/>
    <w:rsid w:val="0020735D"/>
    <w:rsid w:val="00220125"/>
    <w:rsid w:val="002236EE"/>
    <w:rsid w:val="00244EB0"/>
    <w:rsid w:val="00260DDB"/>
    <w:rsid w:val="00264A3B"/>
    <w:rsid w:val="00266984"/>
    <w:rsid w:val="002C7C09"/>
    <w:rsid w:val="002E2162"/>
    <w:rsid w:val="002E57B7"/>
    <w:rsid w:val="002F69D3"/>
    <w:rsid w:val="00303312"/>
    <w:rsid w:val="00350997"/>
    <w:rsid w:val="00352A2E"/>
    <w:rsid w:val="00361750"/>
    <w:rsid w:val="0036725E"/>
    <w:rsid w:val="00373A53"/>
    <w:rsid w:val="003A3282"/>
    <w:rsid w:val="003A6BD7"/>
    <w:rsid w:val="003C4E1E"/>
    <w:rsid w:val="003C6817"/>
    <w:rsid w:val="003F115D"/>
    <w:rsid w:val="003F1D94"/>
    <w:rsid w:val="00406D74"/>
    <w:rsid w:val="00422408"/>
    <w:rsid w:val="00433E35"/>
    <w:rsid w:val="00436C62"/>
    <w:rsid w:val="00446F66"/>
    <w:rsid w:val="00451ED3"/>
    <w:rsid w:val="00476E4F"/>
    <w:rsid w:val="004B321C"/>
    <w:rsid w:val="004C32FE"/>
    <w:rsid w:val="004E0EE5"/>
    <w:rsid w:val="004E4177"/>
    <w:rsid w:val="00500435"/>
    <w:rsid w:val="005119CC"/>
    <w:rsid w:val="00554905"/>
    <w:rsid w:val="00557A5D"/>
    <w:rsid w:val="00561F06"/>
    <w:rsid w:val="005729ED"/>
    <w:rsid w:val="005A2507"/>
    <w:rsid w:val="005C03D5"/>
    <w:rsid w:val="005C0AD8"/>
    <w:rsid w:val="005C4678"/>
    <w:rsid w:val="005D05C4"/>
    <w:rsid w:val="005E072B"/>
    <w:rsid w:val="005E20C0"/>
    <w:rsid w:val="005F0847"/>
    <w:rsid w:val="005F0AE3"/>
    <w:rsid w:val="00601A6F"/>
    <w:rsid w:val="006253B4"/>
    <w:rsid w:val="0064221D"/>
    <w:rsid w:val="006810C5"/>
    <w:rsid w:val="00685FCA"/>
    <w:rsid w:val="006A3FEB"/>
    <w:rsid w:val="006B1395"/>
    <w:rsid w:val="006B4CF5"/>
    <w:rsid w:val="006B7739"/>
    <w:rsid w:val="006D1601"/>
    <w:rsid w:val="006D4964"/>
    <w:rsid w:val="006D7CBA"/>
    <w:rsid w:val="006E170F"/>
    <w:rsid w:val="00704283"/>
    <w:rsid w:val="00710B4A"/>
    <w:rsid w:val="0071112D"/>
    <w:rsid w:val="0072280F"/>
    <w:rsid w:val="00726412"/>
    <w:rsid w:val="0073048D"/>
    <w:rsid w:val="007512E8"/>
    <w:rsid w:val="00767E7B"/>
    <w:rsid w:val="00773896"/>
    <w:rsid w:val="0078083F"/>
    <w:rsid w:val="00787DB0"/>
    <w:rsid w:val="00791C90"/>
    <w:rsid w:val="007941D1"/>
    <w:rsid w:val="007A6263"/>
    <w:rsid w:val="007B1862"/>
    <w:rsid w:val="007B561B"/>
    <w:rsid w:val="007B6EE5"/>
    <w:rsid w:val="007E464C"/>
    <w:rsid w:val="0080254D"/>
    <w:rsid w:val="008074E7"/>
    <w:rsid w:val="00833EBF"/>
    <w:rsid w:val="00855654"/>
    <w:rsid w:val="00880B2A"/>
    <w:rsid w:val="00892969"/>
    <w:rsid w:val="008A578A"/>
    <w:rsid w:val="008C48C5"/>
    <w:rsid w:val="008D30A7"/>
    <w:rsid w:val="008E2091"/>
    <w:rsid w:val="008E5492"/>
    <w:rsid w:val="008F41F7"/>
    <w:rsid w:val="008F4229"/>
    <w:rsid w:val="00903ED6"/>
    <w:rsid w:val="0092521E"/>
    <w:rsid w:val="00936E15"/>
    <w:rsid w:val="0094499B"/>
    <w:rsid w:val="00980612"/>
    <w:rsid w:val="00982B34"/>
    <w:rsid w:val="00982F6D"/>
    <w:rsid w:val="009844E8"/>
    <w:rsid w:val="0099616A"/>
    <w:rsid w:val="009A400E"/>
    <w:rsid w:val="009B0288"/>
    <w:rsid w:val="009B083D"/>
    <w:rsid w:val="009B3A92"/>
    <w:rsid w:val="009D3C12"/>
    <w:rsid w:val="009D7CDB"/>
    <w:rsid w:val="009F2ABD"/>
    <w:rsid w:val="009F5D4F"/>
    <w:rsid w:val="00A052BF"/>
    <w:rsid w:val="00A1027E"/>
    <w:rsid w:val="00A21C07"/>
    <w:rsid w:val="00A25EC4"/>
    <w:rsid w:val="00A30936"/>
    <w:rsid w:val="00A4165B"/>
    <w:rsid w:val="00A46F6C"/>
    <w:rsid w:val="00A55E6A"/>
    <w:rsid w:val="00A61703"/>
    <w:rsid w:val="00A70495"/>
    <w:rsid w:val="00A800B3"/>
    <w:rsid w:val="00AA26BA"/>
    <w:rsid w:val="00B05C67"/>
    <w:rsid w:val="00B47A63"/>
    <w:rsid w:val="00B54CD9"/>
    <w:rsid w:val="00B731D1"/>
    <w:rsid w:val="00B74AFF"/>
    <w:rsid w:val="00B847F9"/>
    <w:rsid w:val="00B90746"/>
    <w:rsid w:val="00B94FE5"/>
    <w:rsid w:val="00B95555"/>
    <w:rsid w:val="00BA4B48"/>
    <w:rsid w:val="00BA4BC6"/>
    <w:rsid w:val="00BB118C"/>
    <w:rsid w:val="00BB6DF1"/>
    <w:rsid w:val="00BC264A"/>
    <w:rsid w:val="00BC5273"/>
    <w:rsid w:val="00BD3674"/>
    <w:rsid w:val="00BD6B88"/>
    <w:rsid w:val="00C0719C"/>
    <w:rsid w:val="00C12F49"/>
    <w:rsid w:val="00C141FF"/>
    <w:rsid w:val="00C14803"/>
    <w:rsid w:val="00C238F5"/>
    <w:rsid w:val="00C32A35"/>
    <w:rsid w:val="00C33824"/>
    <w:rsid w:val="00C8745B"/>
    <w:rsid w:val="00C976BD"/>
    <w:rsid w:val="00CB28B1"/>
    <w:rsid w:val="00CC2FE6"/>
    <w:rsid w:val="00CC3279"/>
    <w:rsid w:val="00CD73FC"/>
    <w:rsid w:val="00CF7981"/>
    <w:rsid w:val="00D00FDC"/>
    <w:rsid w:val="00D11B0A"/>
    <w:rsid w:val="00D14A2C"/>
    <w:rsid w:val="00D2570B"/>
    <w:rsid w:val="00D3610E"/>
    <w:rsid w:val="00D3732D"/>
    <w:rsid w:val="00D46249"/>
    <w:rsid w:val="00D56CE5"/>
    <w:rsid w:val="00D570D1"/>
    <w:rsid w:val="00D6213F"/>
    <w:rsid w:val="00D83B58"/>
    <w:rsid w:val="00DA6F56"/>
    <w:rsid w:val="00DB2FD9"/>
    <w:rsid w:val="00DC18E2"/>
    <w:rsid w:val="00DE4BCB"/>
    <w:rsid w:val="00DF1077"/>
    <w:rsid w:val="00E0053E"/>
    <w:rsid w:val="00E05100"/>
    <w:rsid w:val="00E12A76"/>
    <w:rsid w:val="00E248CA"/>
    <w:rsid w:val="00E500A5"/>
    <w:rsid w:val="00E5420E"/>
    <w:rsid w:val="00E71ED4"/>
    <w:rsid w:val="00E97AC7"/>
    <w:rsid w:val="00EA0501"/>
    <w:rsid w:val="00EA366D"/>
    <w:rsid w:val="00EA4D18"/>
    <w:rsid w:val="00EE3B0B"/>
    <w:rsid w:val="00EF4764"/>
    <w:rsid w:val="00EF4A41"/>
    <w:rsid w:val="00EF712F"/>
    <w:rsid w:val="00F21BD5"/>
    <w:rsid w:val="00F43634"/>
    <w:rsid w:val="00F43C38"/>
    <w:rsid w:val="00F45CCA"/>
    <w:rsid w:val="00F460A2"/>
    <w:rsid w:val="00F828CE"/>
    <w:rsid w:val="00F83778"/>
    <w:rsid w:val="00F85FAE"/>
    <w:rsid w:val="00F95CF9"/>
    <w:rsid w:val="00FA22E2"/>
    <w:rsid w:val="00FB5468"/>
    <w:rsid w:val="00FC0988"/>
    <w:rsid w:val="00FC7323"/>
    <w:rsid w:val="00FD222A"/>
    <w:rsid w:val="00FD69B4"/>
    <w:rsid w:val="00FF2906"/>
    <w:rsid w:val="00FF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B673"/>
  <w15:docId w15:val="{A032AC3B-ED15-40C6-84BF-7259E766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CF5"/>
    <w:pPr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C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CF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3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3C3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E4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E3B95A-F97D-4455-BDDE-267930748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</Company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Admin</cp:lastModifiedBy>
  <cp:revision>19</cp:revision>
  <cp:lastPrinted>2025-01-02T03:11:00Z</cp:lastPrinted>
  <dcterms:created xsi:type="dcterms:W3CDTF">2023-12-22T07:40:00Z</dcterms:created>
  <dcterms:modified xsi:type="dcterms:W3CDTF">2025-01-02T04:56:00Z</dcterms:modified>
</cp:coreProperties>
</file>